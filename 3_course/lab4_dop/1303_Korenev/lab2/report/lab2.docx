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AABE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МИНОБРНАУКИ РОССИИ</w:t>
      </w:r>
    </w:p>
    <w:p w14:paraId="181A275F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САНКТ-ПЕТЕРБУРГСКИЙ ГОСУДАРСТВЕННЫЙ</w:t>
      </w:r>
    </w:p>
    <w:p w14:paraId="3E65342A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ЭЛЕКТРОТЕХНИЧЕСКИЙ УНИВЕРСИТЕТ</w:t>
      </w:r>
    </w:p>
    <w:p w14:paraId="4B8F0221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«ЛЭТИ» ИМ. В.И. УЛЬЯНОВА (ЛЕНИНА)</w:t>
      </w:r>
    </w:p>
    <w:p w14:paraId="485181C8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КАФЕДРА   МО ЭВМ</w:t>
      </w:r>
    </w:p>
    <w:p w14:paraId="79ECAEAB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7F5CE3C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BF58DDD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16504EB9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1E8D75D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C9AE18C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CCBC519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1055390F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ОТЧЕТ</w:t>
      </w:r>
    </w:p>
    <w:p w14:paraId="307ABA49" w14:textId="77777777" w:rsidR="00E747A3" w:rsidRPr="003B26E0" w:rsidRDefault="00E747A3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по лабораторной работе №</w:t>
      </w:r>
      <w:r w:rsidR="007B6BDF" w:rsidRPr="003B26E0">
        <w:rPr>
          <w:b/>
          <w:bCs/>
          <w:color w:val="000000"/>
          <w:sz w:val="28"/>
          <w:szCs w:val="28"/>
        </w:rPr>
        <w:t>2</w:t>
      </w:r>
    </w:p>
    <w:p w14:paraId="6F494115" w14:textId="77777777" w:rsidR="00BF5CE0" w:rsidRPr="005C23B7" w:rsidRDefault="00E747A3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по дисциплине «</w:t>
      </w:r>
      <w:r w:rsidR="009D6C68">
        <w:rPr>
          <w:b/>
          <w:bCs/>
          <w:sz w:val="28"/>
          <w:szCs w:val="28"/>
        </w:rPr>
        <w:t>Базы данных</w:t>
      </w:r>
      <w:r w:rsidR="00BF5CE0" w:rsidRPr="005C23B7">
        <w:rPr>
          <w:b/>
          <w:bCs/>
          <w:sz w:val="28"/>
          <w:szCs w:val="28"/>
        </w:rPr>
        <w:t xml:space="preserve">» </w:t>
      </w:r>
    </w:p>
    <w:p w14:paraId="6852B62B" w14:textId="77777777" w:rsidR="00E747A3" w:rsidRPr="005C23B7" w:rsidRDefault="00BF5CE0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5C23B7">
        <w:rPr>
          <w:b/>
          <w:bCs/>
          <w:sz w:val="28"/>
          <w:szCs w:val="28"/>
        </w:rPr>
        <w:t xml:space="preserve">Тема: </w:t>
      </w:r>
      <w:r w:rsidR="007B6BDF" w:rsidRPr="007B6BDF">
        <w:rPr>
          <w:b/>
          <w:bCs/>
          <w:sz w:val="28"/>
          <w:szCs w:val="28"/>
        </w:rPr>
        <w:t xml:space="preserve">Реализация базы данных в СУБД </w:t>
      </w:r>
      <w:proofErr w:type="spellStart"/>
      <w:r w:rsidR="007B6BDF" w:rsidRPr="007B6BDF">
        <w:rPr>
          <w:b/>
          <w:bCs/>
          <w:sz w:val="28"/>
          <w:szCs w:val="28"/>
        </w:rPr>
        <w:t>PostgreSQL</w:t>
      </w:r>
      <w:proofErr w:type="spellEnd"/>
    </w:p>
    <w:p w14:paraId="48236D0E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121B9F56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8BC5346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BD384A2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C9443BE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EF7CAD4" w14:textId="77777777" w:rsidR="00E747A3" w:rsidRPr="005C23B7" w:rsidRDefault="00E747A3" w:rsidP="009F5F3A">
      <w:pPr>
        <w:spacing w:line="360" w:lineRule="auto"/>
        <w:rPr>
          <w:sz w:val="28"/>
          <w:szCs w:val="28"/>
        </w:rPr>
      </w:pPr>
      <w:r w:rsidRPr="005C23B7">
        <w:rPr>
          <w:color w:val="000000"/>
          <w:sz w:val="28"/>
          <w:szCs w:val="28"/>
        </w:rPr>
        <w:t>Студент гр. 13</w:t>
      </w:r>
      <w:r w:rsidR="003E6148" w:rsidRPr="005C23B7">
        <w:rPr>
          <w:color w:val="000000"/>
          <w:sz w:val="28"/>
          <w:szCs w:val="28"/>
        </w:rPr>
        <w:t>03</w:t>
      </w:r>
      <w:r w:rsidR="00BF5CE0" w:rsidRPr="005C23B7">
        <w:rPr>
          <w:color w:val="000000"/>
          <w:sz w:val="28"/>
          <w:szCs w:val="28"/>
        </w:rPr>
        <w:t xml:space="preserve"> ________________________________</w:t>
      </w:r>
      <w:r w:rsidRPr="005C23B7">
        <w:rPr>
          <w:color w:val="000000"/>
          <w:sz w:val="28"/>
          <w:szCs w:val="28"/>
        </w:rPr>
        <w:t>Коренев Д.</w:t>
      </w:r>
      <w:r w:rsidR="00DD1E1F">
        <w:rPr>
          <w:color w:val="000000"/>
          <w:sz w:val="28"/>
          <w:szCs w:val="28"/>
        </w:rPr>
        <w:t xml:space="preserve"> </w:t>
      </w:r>
      <w:r w:rsidRPr="005C23B7">
        <w:rPr>
          <w:color w:val="000000"/>
          <w:sz w:val="28"/>
          <w:szCs w:val="28"/>
        </w:rPr>
        <w:t>А.</w:t>
      </w:r>
    </w:p>
    <w:p w14:paraId="632D1C20" w14:textId="77777777" w:rsidR="00E747A3" w:rsidRPr="005C23B7" w:rsidRDefault="00E747A3" w:rsidP="009F5F3A">
      <w:pPr>
        <w:spacing w:line="360" w:lineRule="auto"/>
        <w:rPr>
          <w:sz w:val="28"/>
          <w:szCs w:val="28"/>
        </w:rPr>
      </w:pPr>
      <w:r w:rsidRPr="005C23B7">
        <w:rPr>
          <w:color w:val="000000"/>
          <w:sz w:val="28"/>
          <w:szCs w:val="28"/>
        </w:rPr>
        <w:t>Преподаватель</w:t>
      </w:r>
      <w:r w:rsidR="00BF5CE0" w:rsidRPr="005C23B7">
        <w:rPr>
          <w:color w:val="000000"/>
          <w:sz w:val="28"/>
          <w:szCs w:val="28"/>
        </w:rPr>
        <w:t xml:space="preserve">    ________________________________</w:t>
      </w:r>
      <w:r w:rsidR="009D6C68">
        <w:rPr>
          <w:sz w:val="28"/>
          <w:szCs w:val="28"/>
        </w:rPr>
        <w:t>Заславский М. М.</w:t>
      </w:r>
    </w:p>
    <w:p w14:paraId="549CF428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44F7807" w14:textId="77777777" w:rsidR="004F0B23" w:rsidRPr="005C23B7" w:rsidRDefault="004F0B2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17BC61B0" w14:textId="77777777" w:rsidR="004F0B23" w:rsidRPr="005C23B7" w:rsidRDefault="004F0B2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0FC58CE" w14:textId="77777777" w:rsidR="00BF5CE0" w:rsidRPr="005C23B7" w:rsidRDefault="00BF5CE0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BE7B5B2" w14:textId="77777777" w:rsidR="00E747A3" w:rsidRPr="005C23B7" w:rsidRDefault="00E747A3" w:rsidP="009F5F3A">
      <w:pPr>
        <w:spacing w:line="360" w:lineRule="auto"/>
        <w:ind w:firstLine="709"/>
        <w:jc w:val="center"/>
        <w:rPr>
          <w:sz w:val="28"/>
          <w:szCs w:val="28"/>
        </w:rPr>
      </w:pPr>
      <w:r w:rsidRPr="005C23B7">
        <w:rPr>
          <w:color w:val="000000"/>
          <w:sz w:val="28"/>
          <w:szCs w:val="28"/>
        </w:rPr>
        <w:t>Санкт-Петербург</w:t>
      </w:r>
    </w:p>
    <w:p w14:paraId="633245DA" w14:textId="77777777" w:rsidR="00BF5CE0" w:rsidRPr="003B26E0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5C23B7">
        <w:rPr>
          <w:color w:val="000000"/>
          <w:sz w:val="28"/>
          <w:szCs w:val="28"/>
        </w:rPr>
        <w:t>202</w:t>
      </w:r>
      <w:r w:rsidR="003E6148" w:rsidRPr="003B26E0">
        <w:rPr>
          <w:color w:val="000000"/>
          <w:sz w:val="28"/>
          <w:szCs w:val="28"/>
        </w:rPr>
        <w:t>3</w:t>
      </w:r>
    </w:p>
    <w:p w14:paraId="1AAEB462" w14:textId="77777777" w:rsidR="00E747A3" w:rsidRDefault="00BF5CE0" w:rsidP="0051450D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5C23B7">
        <w:rPr>
          <w:color w:val="000000"/>
          <w:sz w:val="28"/>
          <w:szCs w:val="28"/>
        </w:rPr>
        <w:br w:type="page"/>
      </w:r>
      <w:r w:rsidR="00E747A3" w:rsidRPr="0051450D">
        <w:rPr>
          <w:b/>
          <w:bCs/>
          <w:color w:val="000000"/>
          <w:sz w:val="28"/>
          <w:szCs w:val="28"/>
        </w:rPr>
        <w:lastRenderedPageBreak/>
        <w:t>Цель работы.</w:t>
      </w:r>
    </w:p>
    <w:p w14:paraId="6C200AC1" w14:textId="63892D8D" w:rsidR="00CD0511" w:rsidRPr="00CD0511" w:rsidRDefault="00CD0511" w:rsidP="0051450D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Развернуть локально </w:t>
      </w:r>
      <w:r>
        <w:rPr>
          <w:bCs/>
          <w:color w:val="000000"/>
          <w:sz w:val="28"/>
          <w:szCs w:val="28"/>
          <w:lang w:val="en-US"/>
        </w:rPr>
        <w:t>PostgreSQL</w:t>
      </w:r>
      <w:r w:rsidRPr="00CD0511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>написать запросы для создания и заполнения таблиц, написать запросы к БД, отвечающие на вопросы в задания.</w:t>
      </w:r>
    </w:p>
    <w:p w14:paraId="3B4AD491" w14:textId="77777777" w:rsidR="009D6C68" w:rsidRPr="009D6C68" w:rsidRDefault="009D6C68" w:rsidP="005145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0C984A9" w14:textId="77777777" w:rsidR="00C53BA6" w:rsidRDefault="00E747A3" w:rsidP="00DD1E1F">
      <w:pPr>
        <w:spacing w:line="360" w:lineRule="auto"/>
        <w:ind w:right="-1" w:firstLine="709"/>
        <w:jc w:val="both"/>
        <w:rPr>
          <w:b/>
          <w:bCs/>
          <w:color w:val="000000"/>
          <w:sz w:val="28"/>
          <w:szCs w:val="28"/>
        </w:rPr>
      </w:pPr>
      <w:r w:rsidRPr="0051450D">
        <w:rPr>
          <w:b/>
          <w:bCs/>
          <w:color w:val="000000"/>
          <w:sz w:val="28"/>
          <w:szCs w:val="28"/>
        </w:rPr>
        <w:t>Задание.</w:t>
      </w:r>
    </w:p>
    <w:p w14:paraId="0DF313E6" w14:textId="77777777" w:rsidR="009D6C68" w:rsidRDefault="009D6C68" w:rsidP="00DD1E1F">
      <w:pPr>
        <w:spacing w:line="360" w:lineRule="auto"/>
        <w:ind w:right="-1"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Вариант 11</w:t>
      </w:r>
    </w:p>
    <w:p w14:paraId="414F237D" w14:textId="77777777" w:rsidR="009E3487" w:rsidRDefault="009E3487" w:rsidP="009E3487">
      <w:pPr>
        <w:spacing w:line="360" w:lineRule="auto"/>
        <w:ind w:right="-1" w:firstLine="709"/>
        <w:jc w:val="both"/>
        <w:rPr>
          <w:color w:val="000000"/>
          <w:sz w:val="28"/>
          <w:szCs w:val="28"/>
        </w:rPr>
      </w:pPr>
      <w:r w:rsidRPr="009D6C68">
        <w:rPr>
          <w:color w:val="000000"/>
          <w:sz w:val="28"/>
          <w:szCs w:val="28"/>
        </w:rPr>
        <w:t>Пусть требуется создать программную систему, предназначенную для работников почтового отделения. Такая система должна обеспечивать хранение сведений о подписчиках газет и журналов, обслуживаемых отделением связи, и о почтальонах. Каждое подписное издание характеризуется индексом, названием и подписной ценой. Данные о подписчиках включают в себя: фамилию, имя, отчество, домашний адрес, индексы получаемых изданий, дату, начиная с которой оформлена подписка, и срок подписки на каждое издание. Несколько домов объединяются в участок, который обслуживается одним почтальоном. Каждый почтальон может обслуживать несколько участков. В БД должны содержаться сведения о том, к каким участкам относятся подписчики газет, и об обслуживающем их почтальоне. Заведующий почтовым отделением может принять на работу и уволить почтальона, при этом участки не должны оставаться без обслуживания. Оператор почтовой связи должен иметь возможность по просьбе клиента оформить подписку, а также добавить в БД сведения о новом подписном издании. Оформление подписки связано с выдачей клиенту квитанции, в которой указывается общая стоимость подписки, что выписано, и на какой срок. Возможны следующие запросы к БД:</w:t>
      </w:r>
    </w:p>
    <w:p w14:paraId="14115073" w14:textId="77777777" w:rsidR="009E3487" w:rsidRDefault="009E3487" w:rsidP="009E3487">
      <w:pPr>
        <w:numPr>
          <w:ilvl w:val="0"/>
          <w:numId w:val="24"/>
        </w:numPr>
        <w:spacing w:line="360" w:lineRule="auto"/>
        <w:ind w:left="709" w:right="-1" w:firstLine="0"/>
        <w:jc w:val="both"/>
        <w:rPr>
          <w:color w:val="000000"/>
          <w:sz w:val="28"/>
          <w:szCs w:val="28"/>
        </w:rPr>
      </w:pPr>
      <w:bookmarkStart w:id="0" w:name="_Hlk148011269"/>
      <w:r w:rsidRPr="009D6C68">
        <w:rPr>
          <w:color w:val="000000"/>
          <w:sz w:val="28"/>
          <w:szCs w:val="28"/>
        </w:rPr>
        <w:t>Определить наименование и количество экземпляров всех изданий, получаемых отделением связи.</w:t>
      </w:r>
    </w:p>
    <w:bookmarkEnd w:id="0"/>
    <w:p w14:paraId="7747FDAD" w14:textId="77777777" w:rsidR="009E3487" w:rsidRDefault="009E3487" w:rsidP="009E3487">
      <w:pPr>
        <w:numPr>
          <w:ilvl w:val="0"/>
          <w:numId w:val="24"/>
        </w:numPr>
        <w:spacing w:line="360" w:lineRule="auto"/>
        <w:ind w:left="709" w:right="-1" w:firstLine="0"/>
        <w:jc w:val="both"/>
        <w:rPr>
          <w:color w:val="000000"/>
          <w:sz w:val="28"/>
          <w:szCs w:val="28"/>
        </w:rPr>
      </w:pPr>
      <w:r w:rsidRPr="009D6C68">
        <w:rPr>
          <w:color w:val="000000"/>
          <w:sz w:val="28"/>
          <w:szCs w:val="28"/>
        </w:rPr>
        <w:t>По заданному адресу определить фамилию почтальона, обслуживающего подписчика.</w:t>
      </w:r>
    </w:p>
    <w:p w14:paraId="1FDBD501" w14:textId="77777777" w:rsidR="009E3487" w:rsidRDefault="009E3487" w:rsidP="009E3487">
      <w:pPr>
        <w:numPr>
          <w:ilvl w:val="0"/>
          <w:numId w:val="24"/>
        </w:numPr>
        <w:spacing w:line="360" w:lineRule="auto"/>
        <w:ind w:left="709" w:right="-1" w:firstLine="0"/>
        <w:jc w:val="both"/>
        <w:rPr>
          <w:color w:val="000000"/>
          <w:sz w:val="28"/>
          <w:szCs w:val="28"/>
        </w:rPr>
      </w:pPr>
      <w:bookmarkStart w:id="1" w:name="_Hlk148012682"/>
      <w:r w:rsidRPr="009D6C68">
        <w:rPr>
          <w:color w:val="000000"/>
          <w:sz w:val="28"/>
          <w:szCs w:val="28"/>
        </w:rPr>
        <w:lastRenderedPageBreak/>
        <w:t>Какие газеты выписывает гражданин с указанной фамилией, именем, отчеством?</w:t>
      </w:r>
    </w:p>
    <w:bookmarkEnd w:id="1"/>
    <w:p w14:paraId="4F874448" w14:textId="77777777" w:rsidR="009E3487" w:rsidRDefault="009E3487" w:rsidP="009E3487">
      <w:pPr>
        <w:numPr>
          <w:ilvl w:val="0"/>
          <w:numId w:val="24"/>
        </w:numPr>
        <w:spacing w:line="360" w:lineRule="auto"/>
        <w:ind w:left="709" w:right="-1" w:firstLine="0"/>
        <w:jc w:val="both"/>
        <w:rPr>
          <w:color w:val="000000"/>
          <w:sz w:val="28"/>
          <w:szCs w:val="28"/>
        </w:rPr>
      </w:pPr>
      <w:r w:rsidRPr="009D6C68">
        <w:rPr>
          <w:color w:val="000000"/>
          <w:sz w:val="28"/>
          <w:szCs w:val="28"/>
        </w:rPr>
        <w:t>Сколько почтальонов работает в почтовом отделении?</w:t>
      </w:r>
    </w:p>
    <w:p w14:paraId="13534B7C" w14:textId="77777777" w:rsidR="009E3487" w:rsidRDefault="009E3487" w:rsidP="009E3487">
      <w:pPr>
        <w:numPr>
          <w:ilvl w:val="0"/>
          <w:numId w:val="24"/>
        </w:numPr>
        <w:spacing w:line="360" w:lineRule="auto"/>
        <w:ind w:left="709" w:right="-1" w:firstLine="0"/>
        <w:jc w:val="both"/>
        <w:rPr>
          <w:color w:val="000000"/>
          <w:sz w:val="28"/>
          <w:szCs w:val="28"/>
        </w:rPr>
      </w:pPr>
      <w:r w:rsidRPr="009D6C68">
        <w:rPr>
          <w:color w:val="000000"/>
          <w:sz w:val="28"/>
          <w:szCs w:val="28"/>
        </w:rPr>
        <w:t>На каком участке количество экземпляров подписных изданий максимально?</w:t>
      </w:r>
    </w:p>
    <w:p w14:paraId="7D8398E7" w14:textId="77777777" w:rsidR="009E3487" w:rsidRDefault="009E3487" w:rsidP="009E3487">
      <w:pPr>
        <w:numPr>
          <w:ilvl w:val="0"/>
          <w:numId w:val="24"/>
        </w:numPr>
        <w:spacing w:line="360" w:lineRule="auto"/>
        <w:ind w:left="709" w:right="-1" w:firstLine="0"/>
        <w:jc w:val="both"/>
        <w:rPr>
          <w:color w:val="000000"/>
          <w:sz w:val="28"/>
          <w:szCs w:val="28"/>
        </w:rPr>
      </w:pPr>
      <w:r w:rsidRPr="009D6C68">
        <w:rPr>
          <w:color w:val="000000"/>
          <w:sz w:val="28"/>
          <w:szCs w:val="28"/>
        </w:rPr>
        <w:t>Каков средний срок подписки по каждому изданию?</w:t>
      </w:r>
    </w:p>
    <w:p w14:paraId="3C8DD359" w14:textId="77777777" w:rsidR="009E3487" w:rsidRPr="009E3487" w:rsidRDefault="009E3487" w:rsidP="00F65870">
      <w:pPr>
        <w:spacing w:line="360" w:lineRule="auto"/>
        <w:ind w:left="709" w:right="-1"/>
        <w:jc w:val="both"/>
        <w:rPr>
          <w:color w:val="000000"/>
          <w:sz w:val="28"/>
          <w:szCs w:val="28"/>
        </w:rPr>
      </w:pPr>
    </w:p>
    <w:p w14:paraId="27F1D9DF" w14:textId="77777777" w:rsidR="007B6BDF" w:rsidRPr="007B6BDF" w:rsidRDefault="007B6BDF" w:rsidP="007B6BDF">
      <w:pPr>
        <w:spacing w:line="360" w:lineRule="auto"/>
        <w:ind w:right="-1" w:firstLine="709"/>
        <w:jc w:val="both"/>
        <w:rPr>
          <w:color w:val="000000"/>
          <w:sz w:val="28"/>
          <w:szCs w:val="28"/>
        </w:rPr>
      </w:pPr>
      <w:r w:rsidRPr="007B6BDF">
        <w:rPr>
          <w:color w:val="000000"/>
          <w:sz w:val="28"/>
          <w:szCs w:val="28"/>
        </w:rPr>
        <w:t xml:space="preserve">Необходимо развернуть </w:t>
      </w:r>
      <w:proofErr w:type="spellStart"/>
      <w:r w:rsidRPr="007B6BDF">
        <w:rPr>
          <w:color w:val="000000"/>
          <w:sz w:val="28"/>
          <w:szCs w:val="28"/>
        </w:rPr>
        <w:t>PostgreSQL</w:t>
      </w:r>
      <w:proofErr w:type="spellEnd"/>
      <w:r w:rsidRPr="007B6BDF">
        <w:rPr>
          <w:color w:val="000000"/>
          <w:sz w:val="28"/>
          <w:szCs w:val="28"/>
        </w:rPr>
        <w:t xml:space="preserve"> локально:</w:t>
      </w:r>
    </w:p>
    <w:p w14:paraId="04400001" w14:textId="77777777" w:rsidR="007B6BDF" w:rsidRDefault="007B6BDF" w:rsidP="007B6BDF">
      <w:pPr>
        <w:numPr>
          <w:ilvl w:val="0"/>
          <w:numId w:val="28"/>
        </w:numPr>
        <w:spacing w:line="360" w:lineRule="auto"/>
        <w:ind w:right="-1"/>
        <w:jc w:val="both"/>
        <w:rPr>
          <w:color w:val="000000"/>
          <w:sz w:val="28"/>
          <w:szCs w:val="28"/>
        </w:rPr>
      </w:pPr>
      <w:r w:rsidRPr="007B6BDF">
        <w:rPr>
          <w:color w:val="000000"/>
          <w:sz w:val="28"/>
          <w:szCs w:val="28"/>
        </w:rPr>
        <w:t>Написать запросы для создания таблиц из предыдущей лабораторный работы</w:t>
      </w:r>
    </w:p>
    <w:p w14:paraId="264CDE7D" w14:textId="77777777" w:rsidR="007B6BDF" w:rsidRDefault="007B6BDF" w:rsidP="007B6BDF">
      <w:pPr>
        <w:numPr>
          <w:ilvl w:val="0"/>
          <w:numId w:val="28"/>
        </w:numPr>
        <w:spacing w:line="360" w:lineRule="auto"/>
        <w:ind w:right="-1"/>
        <w:jc w:val="both"/>
        <w:rPr>
          <w:color w:val="000000"/>
          <w:sz w:val="28"/>
          <w:szCs w:val="28"/>
        </w:rPr>
      </w:pPr>
      <w:r w:rsidRPr="007B6BDF">
        <w:rPr>
          <w:color w:val="000000"/>
          <w:sz w:val="28"/>
          <w:szCs w:val="28"/>
        </w:rPr>
        <w:t>Заполнить тестовыми данными: 5-10 строк на каждую таблицу, обязательно наличие связи между ними, данные приближены к реальности.</w:t>
      </w:r>
    </w:p>
    <w:p w14:paraId="6E0016C2" w14:textId="77777777" w:rsidR="007B6BDF" w:rsidRDefault="007B6BDF" w:rsidP="007B6BDF">
      <w:pPr>
        <w:numPr>
          <w:ilvl w:val="0"/>
          <w:numId w:val="28"/>
        </w:numPr>
        <w:spacing w:line="360" w:lineRule="auto"/>
        <w:ind w:right="-1"/>
        <w:jc w:val="both"/>
        <w:rPr>
          <w:color w:val="000000"/>
          <w:sz w:val="28"/>
          <w:szCs w:val="28"/>
        </w:rPr>
      </w:pPr>
      <w:r w:rsidRPr="007B6BDF">
        <w:rPr>
          <w:color w:val="000000"/>
          <w:sz w:val="28"/>
          <w:szCs w:val="28"/>
        </w:rPr>
        <w:t>Написать запросы к БД, отвечающие на вопросы из предыдущей лабораторной работы</w:t>
      </w:r>
    </w:p>
    <w:p w14:paraId="1475F6E8" w14:textId="77777777" w:rsidR="007B6BDF" w:rsidRDefault="007B6BDF" w:rsidP="007B6BDF">
      <w:pPr>
        <w:numPr>
          <w:ilvl w:val="0"/>
          <w:numId w:val="28"/>
        </w:numPr>
        <w:spacing w:line="360" w:lineRule="auto"/>
        <w:ind w:right="-1"/>
        <w:jc w:val="both"/>
        <w:rPr>
          <w:color w:val="000000"/>
          <w:sz w:val="28"/>
          <w:szCs w:val="28"/>
        </w:rPr>
      </w:pPr>
      <w:r w:rsidRPr="007B6BDF">
        <w:rPr>
          <w:color w:val="000000"/>
          <w:sz w:val="28"/>
          <w:szCs w:val="28"/>
        </w:rPr>
        <w:t>Исходный код выложить на www.db-fiddle.com для проверки работоспособности</w:t>
      </w:r>
    </w:p>
    <w:p w14:paraId="0C8DE173" w14:textId="77777777" w:rsidR="007B6BDF" w:rsidRPr="007B6BDF" w:rsidRDefault="007B6BDF" w:rsidP="007B6BDF">
      <w:pPr>
        <w:numPr>
          <w:ilvl w:val="0"/>
          <w:numId w:val="28"/>
        </w:numPr>
        <w:spacing w:line="360" w:lineRule="auto"/>
        <w:ind w:right="-1"/>
        <w:jc w:val="both"/>
        <w:rPr>
          <w:color w:val="000000"/>
          <w:sz w:val="28"/>
          <w:szCs w:val="28"/>
        </w:rPr>
      </w:pPr>
      <w:r w:rsidRPr="007B6BDF">
        <w:rPr>
          <w:color w:val="000000"/>
          <w:sz w:val="28"/>
          <w:szCs w:val="28"/>
        </w:rPr>
        <w:t>Исходный код в виде .</w:t>
      </w:r>
      <w:proofErr w:type="spellStart"/>
      <w:r w:rsidRPr="007B6BDF">
        <w:rPr>
          <w:color w:val="000000"/>
          <w:sz w:val="28"/>
          <w:szCs w:val="28"/>
        </w:rPr>
        <w:t>sql</w:t>
      </w:r>
      <w:proofErr w:type="spellEnd"/>
      <w:r w:rsidRPr="007B6BDF">
        <w:rPr>
          <w:color w:val="000000"/>
          <w:sz w:val="28"/>
          <w:szCs w:val="28"/>
        </w:rPr>
        <w:t xml:space="preserve"> файла запушить в виде PR в </w:t>
      </w:r>
      <w:proofErr w:type="spellStart"/>
      <w:r w:rsidRPr="007B6BDF">
        <w:rPr>
          <w:color w:val="000000"/>
          <w:sz w:val="28"/>
          <w:szCs w:val="28"/>
        </w:rPr>
        <w:t>репо</w:t>
      </w:r>
      <w:proofErr w:type="spellEnd"/>
    </w:p>
    <w:p w14:paraId="3A0EB0F9" w14:textId="77777777" w:rsidR="009D6C68" w:rsidRPr="009D6C68" w:rsidRDefault="009D6C68" w:rsidP="00DD1E1F">
      <w:pPr>
        <w:spacing w:line="360" w:lineRule="auto"/>
        <w:ind w:right="-1" w:firstLine="709"/>
        <w:jc w:val="both"/>
        <w:rPr>
          <w:color w:val="000000"/>
          <w:sz w:val="28"/>
          <w:szCs w:val="28"/>
        </w:rPr>
      </w:pPr>
    </w:p>
    <w:p w14:paraId="60A82323" w14:textId="77777777" w:rsidR="004C6160" w:rsidRDefault="0051450D" w:rsidP="00A66F0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t>Выполнение работы</w:t>
      </w:r>
      <w:r w:rsidR="00A8134D">
        <w:rPr>
          <w:b/>
          <w:bCs/>
          <w:color w:val="000000"/>
          <w:sz w:val="28"/>
          <w:szCs w:val="28"/>
        </w:rPr>
        <w:t>.</w:t>
      </w:r>
    </w:p>
    <w:p w14:paraId="2D58D806" w14:textId="38F1D624" w:rsidR="009E3487" w:rsidRPr="003B26E0" w:rsidRDefault="00CD0511" w:rsidP="00A66F0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Создание базы данных:</w:t>
      </w:r>
    </w:p>
    <w:p w14:paraId="10C6D657" w14:textId="252F6E0A" w:rsidR="00CD0511" w:rsidRDefault="00CD0511" w:rsidP="006272D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Создана база данных «</w:t>
      </w:r>
      <w:r>
        <w:rPr>
          <w:color w:val="000000"/>
          <w:sz w:val="28"/>
          <w:szCs w:val="28"/>
          <w:lang w:val="en-US"/>
        </w:rPr>
        <w:t>Delivery</w:t>
      </w:r>
      <w:r>
        <w:rPr>
          <w:color w:val="000000"/>
          <w:sz w:val="28"/>
          <w:szCs w:val="28"/>
        </w:rPr>
        <w:t>»</w:t>
      </w:r>
    </w:p>
    <w:p w14:paraId="3CC73918" w14:textId="77777777" w:rsidR="00CD0511" w:rsidRDefault="00CD0511" w:rsidP="00CD0511">
      <w:pPr>
        <w:keepNext/>
        <w:spacing w:line="360" w:lineRule="auto"/>
        <w:jc w:val="center"/>
      </w:pPr>
      <w:r w:rsidRPr="00CD0511">
        <w:rPr>
          <w:color w:val="000000"/>
          <w:sz w:val="28"/>
          <w:szCs w:val="28"/>
        </w:rPr>
        <w:lastRenderedPageBreak/>
        <w:drawing>
          <wp:inline distT="0" distB="0" distL="0" distR="0" wp14:anchorId="245491C7" wp14:editId="521DA487">
            <wp:extent cx="4555317" cy="3566160"/>
            <wp:effectExtent l="0" t="0" r="0" b="0"/>
            <wp:docPr id="18447751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751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140" cy="359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A378" w14:textId="57C9ADBA" w:rsidR="00CD0511" w:rsidRDefault="00CD0511" w:rsidP="00CD0511">
      <w:pPr>
        <w:pStyle w:val="af0"/>
        <w:jc w:val="center"/>
        <w:rPr>
          <w:i w:val="0"/>
          <w:iCs w:val="0"/>
        </w:rPr>
      </w:pPr>
      <w:r w:rsidRPr="00CD0511">
        <w:rPr>
          <w:i w:val="0"/>
          <w:iCs w:val="0"/>
        </w:rPr>
        <w:t xml:space="preserve">Рисунок </w:t>
      </w:r>
      <w:r w:rsidRPr="00CD0511">
        <w:rPr>
          <w:i w:val="0"/>
          <w:iCs w:val="0"/>
        </w:rPr>
        <w:fldChar w:fldCharType="begin"/>
      </w:r>
      <w:r w:rsidRPr="00CD0511">
        <w:rPr>
          <w:i w:val="0"/>
          <w:iCs w:val="0"/>
        </w:rPr>
        <w:instrText xml:space="preserve"> SEQ Рисунок \* ARABIC </w:instrText>
      </w:r>
      <w:r w:rsidRPr="00CD0511">
        <w:rPr>
          <w:i w:val="0"/>
          <w:iCs w:val="0"/>
        </w:rPr>
        <w:fldChar w:fldCharType="separate"/>
      </w:r>
      <w:r w:rsidR="00AF401B">
        <w:rPr>
          <w:i w:val="0"/>
          <w:iCs w:val="0"/>
          <w:noProof/>
        </w:rPr>
        <w:t>1</w:t>
      </w:r>
      <w:r w:rsidRPr="00CD0511">
        <w:rPr>
          <w:i w:val="0"/>
          <w:iCs w:val="0"/>
        </w:rPr>
        <w:fldChar w:fldCharType="end"/>
      </w:r>
      <w:r w:rsidRPr="00CD0511">
        <w:rPr>
          <w:i w:val="0"/>
          <w:iCs w:val="0"/>
          <w:lang w:val="en-US"/>
        </w:rPr>
        <w:t xml:space="preserve"> </w:t>
      </w:r>
      <w:r w:rsidRPr="00CD0511">
        <w:rPr>
          <w:i w:val="0"/>
          <w:iCs w:val="0"/>
        </w:rPr>
        <w:t>создание базы данных</w:t>
      </w:r>
    </w:p>
    <w:p w14:paraId="15CCC00E" w14:textId="1827D907" w:rsidR="00CD0511" w:rsidRDefault="00CD0511" w:rsidP="00CD0511">
      <w:pPr>
        <w:pStyle w:val="af0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Написаны запросы для создания</w:t>
      </w:r>
      <w:r w:rsidR="00CB1FCE">
        <w:rPr>
          <w:i w:val="0"/>
          <w:iCs w:val="0"/>
          <w:sz w:val="28"/>
          <w:szCs w:val="28"/>
        </w:rPr>
        <w:t xml:space="preserve"> и заполнения</w:t>
      </w:r>
      <w:r>
        <w:rPr>
          <w:i w:val="0"/>
          <w:iCs w:val="0"/>
          <w:sz w:val="28"/>
          <w:szCs w:val="28"/>
        </w:rPr>
        <w:t xml:space="preserve"> таблиц (см. приложение Б).</w:t>
      </w:r>
    </w:p>
    <w:p w14:paraId="37F17FA7" w14:textId="7AD56DEA" w:rsidR="00E962A5" w:rsidRDefault="00E962A5" w:rsidP="00CD0511">
      <w:pPr>
        <w:pStyle w:val="af0"/>
        <w:ind w:firstLine="709"/>
        <w:jc w:val="both"/>
        <w:rPr>
          <w:i w:val="0"/>
          <w:iCs w:val="0"/>
          <w:sz w:val="28"/>
          <w:szCs w:val="28"/>
        </w:rPr>
      </w:pPr>
      <w:r w:rsidRPr="00E962A5">
        <w:rPr>
          <w:i w:val="0"/>
          <w:iCs w:val="0"/>
          <w:sz w:val="28"/>
          <w:szCs w:val="28"/>
        </w:rPr>
        <w:drawing>
          <wp:inline distT="0" distB="0" distL="0" distR="0" wp14:anchorId="68E6A497" wp14:editId="734514FC">
            <wp:extent cx="4313294" cy="2065199"/>
            <wp:effectExtent l="0" t="0" r="0" b="0"/>
            <wp:docPr id="557474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74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3F98" w14:textId="51EC49A9" w:rsidR="00E962A5" w:rsidRDefault="00AB5E3F" w:rsidP="00CD0511">
      <w:pPr>
        <w:pStyle w:val="af0"/>
        <w:ind w:firstLine="709"/>
        <w:jc w:val="both"/>
        <w:rPr>
          <w:i w:val="0"/>
          <w:iCs w:val="0"/>
          <w:sz w:val="28"/>
          <w:szCs w:val="28"/>
        </w:rPr>
      </w:pPr>
      <w:r w:rsidRPr="00AB5E3F">
        <w:rPr>
          <w:i w:val="0"/>
          <w:iCs w:val="0"/>
          <w:sz w:val="28"/>
          <w:szCs w:val="28"/>
        </w:rPr>
        <w:drawing>
          <wp:inline distT="0" distB="0" distL="0" distR="0" wp14:anchorId="70D2AAAA" wp14:editId="5CEA2687">
            <wp:extent cx="5296359" cy="2179509"/>
            <wp:effectExtent l="0" t="0" r="0" b="0"/>
            <wp:docPr id="102792730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2730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D22B" w14:textId="7AF8219F" w:rsidR="00AB5E3F" w:rsidRDefault="00AB5E3F" w:rsidP="00CD0511">
      <w:pPr>
        <w:pStyle w:val="af0"/>
        <w:ind w:firstLine="709"/>
        <w:jc w:val="both"/>
        <w:rPr>
          <w:i w:val="0"/>
          <w:iCs w:val="0"/>
          <w:sz w:val="28"/>
          <w:szCs w:val="28"/>
        </w:rPr>
      </w:pPr>
      <w:r w:rsidRPr="00AB5E3F">
        <w:rPr>
          <w:i w:val="0"/>
          <w:iCs w:val="0"/>
          <w:sz w:val="28"/>
          <w:szCs w:val="28"/>
        </w:rPr>
        <w:lastRenderedPageBreak/>
        <w:drawing>
          <wp:inline distT="0" distB="0" distL="0" distR="0" wp14:anchorId="1C2EC175" wp14:editId="48C0602C">
            <wp:extent cx="5471634" cy="2484335"/>
            <wp:effectExtent l="0" t="0" r="0" b="0"/>
            <wp:docPr id="1333702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02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6E74" w14:textId="4D547CE0" w:rsidR="00AB5E3F" w:rsidRDefault="00AB5E3F" w:rsidP="00CD0511">
      <w:pPr>
        <w:pStyle w:val="af0"/>
        <w:ind w:firstLine="709"/>
        <w:jc w:val="both"/>
        <w:rPr>
          <w:i w:val="0"/>
          <w:iCs w:val="0"/>
          <w:sz w:val="28"/>
          <w:szCs w:val="28"/>
        </w:rPr>
      </w:pPr>
      <w:r w:rsidRPr="00AB5E3F">
        <w:rPr>
          <w:i w:val="0"/>
          <w:iCs w:val="0"/>
          <w:sz w:val="28"/>
          <w:szCs w:val="28"/>
        </w:rPr>
        <w:drawing>
          <wp:inline distT="0" distB="0" distL="0" distR="0" wp14:anchorId="3D476B87" wp14:editId="77F4DED3">
            <wp:extent cx="5182049" cy="2941575"/>
            <wp:effectExtent l="0" t="0" r="0" b="0"/>
            <wp:docPr id="86611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1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A81E" w14:textId="44D03F40" w:rsidR="00AB5E3F" w:rsidRDefault="00AB5E3F" w:rsidP="00CD0511">
      <w:pPr>
        <w:pStyle w:val="af0"/>
        <w:ind w:firstLine="709"/>
        <w:jc w:val="both"/>
        <w:rPr>
          <w:i w:val="0"/>
          <w:iCs w:val="0"/>
          <w:sz w:val="28"/>
          <w:szCs w:val="28"/>
        </w:rPr>
      </w:pPr>
      <w:r w:rsidRPr="00AB5E3F">
        <w:rPr>
          <w:i w:val="0"/>
          <w:iCs w:val="0"/>
          <w:sz w:val="28"/>
          <w:szCs w:val="28"/>
        </w:rPr>
        <w:drawing>
          <wp:inline distT="0" distB="0" distL="0" distR="0" wp14:anchorId="04175BE3" wp14:editId="0F2CBA95">
            <wp:extent cx="3894157" cy="2370025"/>
            <wp:effectExtent l="0" t="0" r="0" b="0"/>
            <wp:docPr id="140975720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5720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6D23" w14:textId="360BBDD6" w:rsidR="00AB5E3F" w:rsidRPr="00E962A5" w:rsidRDefault="00AB5E3F" w:rsidP="00CD0511">
      <w:pPr>
        <w:pStyle w:val="af0"/>
        <w:ind w:firstLine="709"/>
        <w:jc w:val="both"/>
        <w:rPr>
          <w:i w:val="0"/>
          <w:iCs w:val="0"/>
          <w:sz w:val="28"/>
          <w:szCs w:val="28"/>
        </w:rPr>
      </w:pPr>
      <w:r w:rsidRPr="00AB5E3F">
        <w:rPr>
          <w:i w:val="0"/>
          <w:iCs w:val="0"/>
          <w:sz w:val="28"/>
          <w:szCs w:val="28"/>
        </w:rPr>
        <w:lastRenderedPageBreak/>
        <w:drawing>
          <wp:inline distT="0" distB="0" distL="0" distR="0" wp14:anchorId="7B7E7BED" wp14:editId="1F2530D6">
            <wp:extent cx="5760720" cy="3078480"/>
            <wp:effectExtent l="0" t="0" r="0" b="7620"/>
            <wp:docPr id="151508671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8671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1DA5" w14:textId="30B0FC2B" w:rsidR="009E3487" w:rsidRDefault="009E3487" w:rsidP="006272D8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Запросы к БД:</w:t>
      </w:r>
    </w:p>
    <w:p w14:paraId="536CA1C9" w14:textId="1A779B0F" w:rsidR="00CB1FCE" w:rsidRPr="00CB1FCE" w:rsidRDefault="00CB1FCE" w:rsidP="006272D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Запросы к БД так же можно увидеть в приложении В.</w:t>
      </w:r>
    </w:p>
    <w:p w14:paraId="4FD21703" w14:textId="77777777" w:rsidR="009E3487" w:rsidRDefault="009E3487" w:rsidP="006272D8">
      <w:pPr>
        <w:numPr>
          <w:ilvl w:val="0"/>
          <w:numId w:val="29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9E3487">
        <w:rPr>
          <w:color w:val="000000"/>
          <w:sz w:val="28"/>
          <w:szCs w:val="28"/>
        </w:rPr>
        <w:t>Определить наименование и количество экземпляров всех изданий, получаемых отделением связи.</w:t>
      </w:r>
    </w:p>
    <w:p w14:paraId="20DE7269" w14:textId="77777777" w:rsidR="00CB1FCE" w:rsidRDefault="009E3487" w:rsidP="00CB1FCE">
      <w:pPr>
        <w:spacing w:line="360" w:lineRule="auto"/>
        <w:ind w:firstLine="567"/>
        <w:rPr>
          <w:rFonts w:ascii="Courier New" w:hAnsi="Courier New" w:cs="Courier New"/>
          <w:color w:val="000000"/>
          <w:sz w:val="22"/>
          <w:szCs w:val="22"/>
        </w:rPr>
      </w:pPr>
      <w:r w:rsidRPr="006272D8">
        <w:rPr>
          <w:rFonts w:ascii="Courier New" w:hAnsi="Courier New" w:cs="Courier New"/>
          <w:color w:val="000000"/>
          <w:sz w:val="22"/>
          <w:szCs w:val="22"/>
        </w:rPr>
        <w:t xml:space="preserve">Select </w:t>
      </w:r>
      <w:proofErr w:type="spellStart"/>
      <w:r w:rsidRPr="006272D8">
        <w:rPr>
          <w:rFonts w:ascii="Courier New" w:hAnsi="Courier New" w:cs="Courier New"/>
          <w:color w:val="000000"/>
          <w:sz w:val="22"/>
          <w:szCs w:val="22"/>
        </w:rPr>
        <w:t>Title</w:t>
      </w:r>
      <w:proofErr w:type="spellEnd"/>
      <w:r w:rsidRPr="006272D8">
        <w:rPr>
          <w:rFonts w:ascii="Courier New" w:hAnsi="Courier New" w:cs="Courier New"/>
          <w:color w:val="000000"/>
          <w:sz w:val="22"/>
          <w:szCs w:val="22"/>
        </w:rPr>
        <w:t xml:space="preserve"> From </w:t>
      </w:r>
      <w:proofErr w:type="spellStart"/>
      <w:r w:rsidRPr="006272D8">
        <w:rPr>
          <w:rFonts w:ascii="Courier New" w:hAnsi="Courier New" w:cs="Courier New"/>
          <w:color w:val="000000"/>
          <w:sz w:val="22"/>
          <w:szCs w:val="22"/>
        </w:rPr>
        <w:t>publication</w:t>
      </w:r>
      <w:proofErr w:type="spellEnd"/>
    </w:p>
    <w:p w14:paraId="49C9A049" w14:textId="61FD419C" w:rsidR="009E3487" w:rsidRPr="009E3487" w:rsidRDefault="00204746" w:rsidP="00CB1FCE">
      <w:pPr>
        <w:spacing w:line="360" w:lineRule="auto"/>
        <w:jc w:val="center"/>
        <w:rPr>
          <w:color w:val="000000"/>
          <w:sz w:val="28"/>
          <w:szCs w:val="28"/>
        </w:rPr>
      </w:pPr>
      <w:r w:rsidRPr="009E3487">
        <w:rPr>
          <w:noProof/>
          <w:color w:val="000000"/>
          <w:sz w:val="28"/>
          <w:szCs w:val="28"/>
        </w:rPr>
        <w:drawing>
          <wp:inline distT="0" distB="0" distL="0" distR="0" wp14:anchorId="3F081422" wp14:editId="33F93704">
            <wp:extent cx="276225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F453" w14:textId="77777777" w:rsidR="009E3487" w:rsidRPr="006272D8" w:rsidRDefault="009E3487" w:rsidP="006272D8">
      <w:pPr>
        <w:numPr>
          <w:ilvl w:val="0"/>
          <w:numId w:val="29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6272D8">
        <w:rPr>
          <w:color w:val="000000"/>
          <w:sz w:val="28"/>
          <w:szCs w:val="28"/>
        </w:rPr>
        <w:t>По заданному адресу определить фамилию почтальона, обслуживающего подписчика.</w:t>
      </w:r>
    </w:p>
    <w:p w14:paraId="26A7EBE5" w14:textId="77777777" w:rsidR="006272D8" w:rsidRPr="006272D8" w:rsidRDefault="006272D8" w:rsidP="006272D8">
      <w:pPr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Select </w:t>
      </w:r>
      <w:proofErr w:type="spellStart"/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>lastname</w:t>
      </w:r>
      <w:proofErr w:type="spellEnd"/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From postman</w:t>
      </w:r>
    </w:p>
    <w:p w14:paraId="13117E92" w14:textId="77777777" w:rsidR="006272D8" w:rsidRPr="006272D8" w:rsidRDefault="006272D8" w:rsidP="006272D8">
      <w:pPr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where </w:t>
      </w:r>
      <w:proofErr w:type="spellStart"/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>postmanid</w:t>
      </w:r>
      <w:proofErr w:type="spellEnd"/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(</w:t>
      </w:r>
    </w:p>
    <w:p w14:paraId="21315A5E" w14:textId="77777777" w:rsidR="006272D8" w:rsidRPr="006272D8" w:rsidRDefault="006272D8" w:rsidP="006272D8">
      <w:pPr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Select </w:t>
      </w:r>
      <w:proofErr w:type="spellStart"/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>postmanid</w:t>
      </w:r>
      <w:proofErr w:type="spellEnd"/>
    </w:p>
    <w:p w14:paraId="7D648BE1" w14:textId="77777777" w:rsidR="006272D8" w:rsidRPr="006272D8" w:rsidRDefault="006272D8" w:rsidP="006272D8">
      <w:pPr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From district</w:t>
      </w:r>
    </w:p>
    <w:p w14:paraId="15573EBC" w14:textId="77777777" w:rsidR="006272D8" w:rsidRPr="006272D8" w:rsidRDefault="006272D8" w:rsidP="006272D8">
      <w:pPr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Where </w:t>
      </w:r>
      <w:proofErr w:type="spellStart"/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>districtid</w:t>
      </w:r>
      <w:proofErr w:type="spellEnd"/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(</w:t>
      </w:r>
    </w:p>
    <w:p w14:paraId="4F0E7FD9" w14:textId="77777777" w:rsidR="006272D8" w:rsidRPr="006272D8" w:rsidRDefault="006272D8" w:rsidP="006272D8">
      <w:pPr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Select </w:t>
      </w:r>
      <w:proofErr w:type="spellStart"/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>districtid</w:t>
      </w:r>
      <w:proofErr w:type="spellEnd"/>
    </w:p>
    <w:p w14:paraId="7A4B8198" w14:textId="77777777" w:rsidR="006272D8" w:rsidRPr="006272D8" w:rsidRDefault="006272D8" w:rsidP="006272D8">
      <w:pPr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From house</w:t>
      </w:r>
    </w:p>
    <w:p w14:paraId="3DB79549" w14:textId="77777777" w:rsidR="006272D8" w:rsidRPr="006272D8" w:rsidRDefault="006272D8" w:rsidP="006272D8">
      <w:pPr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Where address = '</w:t>
      </w:r>
      <w:proofErr w:type="spellStart"/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>Хогсмид</w:t>
      </w:r>
      <w:proofErr w:type="spellEnd"/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>Три</w:t>
      </w:r>
      <w:proofErr w:type="spellEnd"/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>Метлы</w:t>
      </w:r>
      <w:proofErr w:type="spellEnd"/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>'</w:t>
      </w:r>
    </w:p>
    <w:p w14:paraId="46E6EF1B" w14:textId="77777777" w:rsidR="006272D8" w:rsidRPr="006272D8" w:rsidRDefault="006272D8" w:rsidP="006272D8">
      <w:pPr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)</w:t>
      </w:r>
    </w:p>
    <w:p w14:paraId="246FB3A1" w14:textId="77777777" w:rsidR="009E3487" w:rsidRPr="006272D8" w:rsidRDefault="006272D8" w:rsidP="006272D8">
      <w:pPr>
        <w:ind w:firstLine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272D8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6C4AF2A4" w14:textId="77777777" w:rsidR="006272D8" w:rsidRPr="006272D8" w:rsidRDefault="00204746" w:rsidP="006272D8">
      <w:pPr>
        <w:jc w:val="center"/>
        <w:rPr>
          <w:b/>
          <w:bCs/>
          <w:color w:val="000000"/>
          <w:sz w:val="28"/>
          <w:szCs w:val="28"/>
          <w:lang w:val="en-US"/>
        </w:rPr>
      </w:pPr>
      <w:r w:rsidRPr="006272D8">
        <w:rPr>
          <w:b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AC0660C" wp14:editId="4217D325">
            <wp:extent cx="1905000" cy="6762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5E8A" w14:textId="77777777" w:rsidR="006272D8" w:rsidRDefault="006272D8" w:rsidP="003B26E0">
      <w:pPr>
        <w:numPr>
          <w:ilvl w:val="0"/>
          <w:numId w:val="29"/>
        </w:numPr>
        <w:ind w:left="0" w:firstLine="709"/>
        <w:jc w:val="both"/>
        <w:rPr>
          <w:color w:val="000000"/>
          <w:sz w:val="28"/>
          <w:szCs w:val="28"/>
        </w:rPr>
      </w:pPr>
      <w:r w:rsidRPr="006272D8">
        <w:rPr>
          <w:color w:val="000000"/>
          <w:sz w:val="28"/>
          <w:szCs w:val="28"/>
        </w:rPr>
        <w:t>Какие газеты выписывает гражданин с указанной фамилией, именем, отчеством?</w:t>
      </w:r>
    </w:p>
    <w:p w14:paraId="70768967" w14:textId="77777777" w:rsidR="0020336F" w:rsidRPr="00F65870" w:rsidRDefault="0020336F" w:rsidP="0020336F">
      <w:pPr>
        <w:ind w:left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>Select title</w:t>
      </w:r>
    </w:p>
    <w:p w14:paraId="0E823A3E" w14:textId="77777777" w:rsidR="0020336F" w:rsidRPr="00F65870" w:rsidRDefault="0020336F" w:rsidP="0020336F">
      <w:pPr>
        <w:ind w:left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>From publication</w:t>
      </w:r>
    </w:p>
    <w:p w14:paraId="35011FE3" w14:textId="77777777" w:rsidR="0020336F" w:rsidRPr="00F65870" w:rsidRDefault="0020336F" w:rsidP="0020336F">
      <w:pPr>
        <w:ind w:left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Inner join subscription On </w:t>
      </w:r>
      <w:proofErr w:type="spellStart"/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>subscription.publicationid</w:t>
      </w:r>
      <w:proofErr w:type="spellEnd"/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>publication.publicationid</w:t>
      </w:r>
      <w:proofErr w:type="spellEnd"/>
    </w:p>
    <w:p w14:paraId="07310642" w14:textId="77777777" w:rsidR="0020336F" w:rsidRPr="00F65870" w:rsidRDefault="0020336F" w:rsidP="0020336F">
      <w:pPr>
        <w:ind w:left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Inner join subscriber On </w:t>
      </w:r>
      <w:proofErr w:type="spellStart"/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>subscriber.subscriberid</w:t>
      </w:r>
      <w:proofErr w:type="spellEnd"/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>subscription.subscriberid</w:t>
      </w:r>
      <w:proofErr w:type="spellEnd"/>
    </w:p>
    <w:p w14:paraId="7EC9CDB1" w14:textId="77777777" w:rsidR="0020336F" w:rsidRPr="00F65870" w:rsidRDefault="0020336F" w:rsidP="0020336F">
      <w:pPr>
        <w:ind w:left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Where</w:t>
      </w:r>
    </w:p>
    <w:p w14:paraId="1EE4F697" w14:textId="77777777" w:rsidR="0020336F" w:rsidRPr="00F65870" w:rsidRDefault="0020336F" w:rsidP="0020336F">
      <w:pPr>
        <w:ind w:left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>firstname</w:t>
      </w:r>
      <w:proofErr w:type="spellEnd"/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'</w:t>
      </w:r>
      <w:r w:rsidRPr="00F65870">
        <w:rPr>
          <w:rFonts w:ascii="Courier New" w:hAnsi="Courier New" w:cs="Courier New"/>
          <w:color w:val="000000"/>
          <w:sz w:val="22"/>
          <w:szCs w:val="22"/>
        </w:rPr>
        <w:t>Гарри</w:t>
      </w:r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>' AND</w:t>
      </w:r>
    </w:p>
    <w:p w14:paraId="50D4B8ED" w14:textId="77777777" w:rsidR="0020336F" w:rsidRPr="00F65870" w:rsidRDefault="0020336F" w:rsidP="0020336F">
      <w:pPr>
        <w:ind w:left="70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>middlename</w:t>
      </w:r>
      <w:proofErr w:type="spellEnd"/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'</w:t>
      </w:r>
      <w:r w:rsidRPr="00F65870">
        <w:rPr>
          <w:rFonts w:ascii="Courier New" w:hAnsi="Courier New" w:cs="Courier New"/>
          <w:color w:val="000000"/>
          <w:sz w:val="22"/>
          <w:szCs w:val="22"/>
        </w:rPr>
        <w:t>Джеймс</w:t>
      </w:r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>' AND</w:t>
      </w:r>
    </w:p>
    <w:p w14:paraId="0BC72D2C" w14:textId="77777777" w:rsidR="006272D8" w:rsidRPr="00F65870" w:rsidRDefault="0020336F" w:rsidP="0020336F">
      <w:pPr>
        <w:ind w:left="709"/>
        <w:rPr>
          <w:rFonts w:ascii="Courier New" w:hAnsi="Courier New" w:cs="Courier New"/>
          <w:color w:val="000000"/>
          <w:sz w:val="22"/>
          <w:szCs w:val="22"/>
        </w:rPr>
      </w:pPr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6587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F65870">
        <w:rPr>
          <w:rFonts w:ascii="Courier New" w:hAnsi="Courier New" w:cs="Courier New"/>
          <w:color w:val="000000"/>
          <w:sz w:val="22"/>
          <w:szCs w:val="22"/>
        </w:rPr>
        <w:t>lastname</w:t>
      </w:r>
      <w:proofErr w:type="spellEnd"/>
      <w:r w:rsidRPr="00F65870">
        <w:rPr>
          <w:rFonts w:ascii="Courier New" w:hAnsi="Courier New" w:cs="Courier New"/>
          <w:color w:val="000000"/>
          <w:sz w:val="22"/>
          <w:szCs w:val="22"/>
        </w:rPr>
        <w:t xml:space="preserve"> = 'Поттер'</w:t>
      </w:r>
    </w:p>
    <w:p w14:paraId="731CB8FD" w14:textId="77777777" w:rsidR="0020336F" w:rsidRPr="006272D8" w:rsidRDefault="00204746" w:rsidP="00F65870">
      <w:pPr>
        <w:jc w:val="center"/>
        <w:rPr>
          <w:color w:val="000000"/>
          <w:sz w:val="28"/>
          <w:szCs w:val="28"/>
        </w:rPr>
      </w:pPr>
      <w:r w:rsidRPr="00F65870">
        <w:rPr>
          <w:noProof/>
          <w:color w:val="000000"/>
          <w:sz w:val="28"/>
          <w:szCs w:val="28"/>
        </w:rPr>
        <w:drawing>
          <wp:inline distT="0" distB="0" distL="0" distR="0" wp14:anchorId="270C04CA" wp14:editId="132084C4">
            <wp:extent cx="2219325" cy="8953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B11B" w14:textId="77777777" w:rsidR="00F65870" w:rsidRDefault="00F65870" w:rsidP="00F65870">
      <w:pPr>
        <w:numPr>
          <w:ilvl w:val="0"/>
          <w:numId w:val="29"/>
        </w:numPr>
        <w:spacing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D6C68">
        <w:rPr>
          <w:color w:val="000000"/>
          <w:sz w:val="28"/>
          <w:szCs w:val="28"/>
        </w:rPr>
        <w:t>Сколько почтальонов работает в почтовом отделении?</w:t>
      </w:r>
    </w:p>
    <w:p w14:paraId="66242190" w14:textId="77777777" w:rsidR="00F65870" w:rsidRPr="00F65870" w:rsidRDefault="00F65870" w:rsidP="00F65870">
      <w:pPr>
        <w:spacing w:line="360" w:lineRule="auto"/>
        <w:ind w:left="709" w:right="-1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F65870">
        <w:rPr>
          <w:rFonts w:ascii="Courier New" w:hAnsi="Courier New" w:cs="Courier New"/>
          <w:color w:val="000000"/>
          <w:sz w:val="22"/>
          <w:szCs w:val="22"/>
        </w:rPr>
        <w:t xml:space="preserve">Select </w:t>
      </w:r>
      <w:proofErr w:type="spellStart"/>
      <w:r w:rsidRPr="00F65870">
        <w:rPr>
          <w:rFonts w:ascii="Courier New" w:hAnsi="Courier New" w:cs="Courier New"/>
          <w:color w:val="000000"/>
          <w:sz w:val="22"/>
          <w:szCs w:val="22"/>
        </w:rPr>
        <w:t>Count</w:t>
      </w:r>
      <w:proofErr w:type="spellEnd"/>
      <w:r w:rsidRPr="00F65870">
        <w:rPr>
          <w:rFonts w:ascii="Courier New" w:hAnsi="Courier New" w:cs="Courier New"/>
          <w:color w:val="000000"/>
          <w:sz w:val="22"/>
          <w:szCs w:val="22"/>
        </w:rPr>
        <w:t xml:space="preserve">(*) From </w:t>
      </w:r>
      <w:proofErr w:type="spellStart"/>
      <w:r w:rsidRPr="00F65870">
        <w:rPr>
          <w:rFonts w:ascii="Courier New" w:hAnsi="Courier New" w:cs="Courier New"/>
          <w:color w:val="000000"/>
          <w:sz w:val="22"/>
          <w:szCs w:val="22"/>
        </w:rPr>
        <w:t>postman</w:t>
      </w:r>
      <w:proofErr w:type="spellEnd"/>
    </w:p>
    <w:p w14:paraId="13287977" w14:textId="77777777" w:rsidR="00F65870" w:rsidRDefault="00204746" w:rsidP="00F65870">
      <w:pPr>
        <w:spacing w:line="360" w:lineRule="auto"/>
        <w:ind w:right="-1"/>
        <w:jc w:val="center"/>
        <w:rPr>
          <w:color w:val="000000"/>
          <w:sz w:val="28"/>
          <w:szCs w:val="28"/>
        </w:rPr>
      </w:pPr>
      <w:r w:rsidRPr="00F65870">
        <w:rPr>
          <w:noProof/>
          <w:color w:val="000000"/>
          <w:sz w:val="28"/>
          <w:szCs w:val="28"/>
        </w:rPr>
        <w:drawing>
          <wp:inline distT="0" distB="0" distL="0" distR="0" wp14:anchorId="6191FC56" wp14:editId="388A64BB">
            <wp:extent cx="1247775" cy="69532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9024" w14:textId="77777777" w:rsidR="00F65870" w:rsidRDefault="00F65870" w:rsidP="00F65870">
      <w:pPr>
        <w:numPr>
          <w:ilvl w:val="0"/>
          <w:numId w:val="29"/>
        </w:numPr>
        <w:spacing w:line="360" w:lineRule="auto"/>
        <w:ind w:left="0" w:right="-1" w:firstLine="709"/>
        <w:jc w:val="both"/>
        <w:rPr>
          <w:color w:val="000000"/>
          <w:sz w:val="28"/>
          <w:szCs w:val="28"/>
        </w:rPr>
      </w:pPr>
      <w:r w:rsidRPr="009D6C68">
        <w:rPr>
          <w:color w:val="000000"/>
          <w:sz w:val="28"/>
          <w:szCs w:val="28"/>
        </w:rPr>
        <w:t>На каком участке количество экземпляров подписных изданий максимально?</w:t>
      </w:r>
    </w:p>
    <w:p w14:paraId="641776B2" w14:textId="77777777" w:rsidR="00CB1FCE" w:rsidRPr="00CB1FCE" w:rsidRDefault="00CB1FCE" w:rsidP="00CB1FCE">
      <w:pPr>
        <w:spacing w:line="360" w:lineRule="auto"/>
        <w:ind w:left="709" w:right="-1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WITH </w:t>
      </w:r>
      <w:proofErr w:type="spell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MaxSubscriptionCount</w:t>
      </w:r>
      <w:proofErr w:type="spellEnd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AS (</w:t>
      </w:r>
    </w:p>
    <w:p w14:paraId="73316CAB" w14:textId="77777777" w:rsidR="00CB1FCE" w:rsidRPr="00CB1FCE" w:rsidRDefault="00CB1FCE" w:rsidP="00CB1FCE">
      <w:pPr>
        <w:spacing w:line="360" w:lineRule="auto"/>
        <w:ind w:left="709" w:right="-1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SELECT </w:t>
      </w:r>
      <w:proofErr w:type="gram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MAX(</w:t>
      </w:r>
      <w:proofErr w:type="spellStart"/>
      <w:proofErr w:type="gramEnd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subscription_count</w:t>
      </w:r>
      <w:proofErr w:type="spellEnd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AS </w:t>
      </w:r>
      <w:proofErr w:type="spell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max_count</w:t>
      </w:r>
      <w:proofErr w:type="spellEnd"/>
    </w:p>
    <w:p w14:paraId="4A22CC70" w14:textId="77777777" w:rsidR="00CB1FCE" w:rsidRPr="00CB1FCE" w:rsidRDefault="00CB1FCE" w:rsidP="00CB1FCE">
      <w:pPr>
        <w:spacing w:line="360" w:lineRule="auto"/>
        <w:ind w:left="709" w:right="-1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FROM (</w:t>
      </w:r>
    </w:p>
    <w:p w14:paraId="3409C951" w14:textId="77777777" w:rsidR="00CB1FCE" w:rsidRPr="00CB1FCE" w:rsidRDefault="00CB1FCE" w:rsidP="00CB1FCE">
      <w:pPr>
        <w:spacing w:line="360" w:lineRule="auto"/>
        <w:ind w:left="709" w:right="-1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SELECT </w:t>
      </w:r>
      <w:proofErr w:type="gram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COUNT(</w:t>
      </w:r>
      <w:proofErr w:type="gramEnd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*) AS </w:t>
      </w:r>
      <w:proofErr w:type="spell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subscription_count</w:t>
      </w:r>
      <w:proofErr w:type="spellEnd"/>
    </w:p>
    <w:p w14:paraId="767D0017" w14:textId="77777777" w:rsidR="00CB1FCE" w:rsidRPr="00CB1FCE" w:rsidRDefault="00CB1FCE" w:rsidP="00CB1FCE">
      <w:pPr>
        <w:spacing w:line="360" w:lineRule="auto"/>
        <w:ind w:left="709" w:right="-1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FROM district d</w:t>
      </w:r>
    </w:p>
    <w:p w14:paraId="34796020" w14:textId="77777777" w:rsidR="00CB1FCE" w:rsidRPr="00CB1FCE" w:rsidRDefault="00CB1FCE" w:rsidP="00CB1FCE">
      <w:pPr>
        <w:spacing w:line="360" w:lineRule="auto"/>
        <w:ind w:left="709" w:right="-1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JOIN house h ON </w:t>
      </w:r>
      <w:proofErr w:type="spellStart"/>
      <w:proofErr w:type="gram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d.districtid</w:t>
      </w:r>
      <w:proofErr w:type="spellEnd"/>
      <w:proofErr w:type="gramEnd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h.districtid</w:t>
      </w:r>
      <w:proofErr w:type="spellEnd"/>
    </w:p>
    <w:p w14:paraId="2F698983" w14:textId="77777777" w:rsidR="00CB1FCE" w:rsidRPr="00CB1FCE" w:rsidRDefault="00CB1FCE" w:rsidP="00CB1FCE">
      <w:pPr>
        <w:spacing w:line="360" w:lineRule="auto"/>
        <w:ind w:left="709" w:right="-1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JOIN subscriber s ON </w:t>
      </w:r>
      <w:proofErr w:type="spellStart"/>
      <w:proofErr w:type="gram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h.houseid</w:t>
      </w:r>
      <w:proofErr w:type="spellEnd"/>
      <w:proofErr w:type="gramEnd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s.houseid</w:t>
      </w:r>
      <w:proofErr w:type="spellEnd"/>
    </w:p>
    <w:p w14:paraId="7ECD30EA" w14:textId="77777777" w:rsidR="00CB1FCE" w:rsidRPr="00CB1FCE" w:rsidRDefault="00CB1FCE" w:rsidP="00CB1FCE">
      <w:pPr>
        <w:spacing w:line="360" w:lineRule="auto"/>
        <w:ind w:left="709" w:right="-1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JOIN subscription sub ON </w:t>
      </w:r>
      <w:proofErr w:type="spellStart"/>
      <w:proofErr w:type="gram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s.subscriberid</w:t>
      </w:r>
      <w:proofErr w:type="spellEnd"/>
      <w:proofErr w:type="gramEnd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sub.subscriberid</w:t>
      </w:r>
      <w:proofErr w:type="spellEnd"/>
    </w:p>
    <w:p w14:paraId="20DA8868" w14:textId="77777777" w:rsidR="00CB1FCE" w:rsidRPr="00CB1FCE" w:rsidRDefault="00CB1FCE" w:rsidP="00CB1FCE">
      <w:pPr>
        <w:spacing w:line="360" w:lineRule="auto"/>
        <w:ind w:left="709" w:right="-1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GROUP BY d.name</w:t>
      </w:r>
    </w:p>
    <w:p w14:paraId="7AAFB9F2" w14:textId="77777777" w:rsidR="00CB1FCE" w:rsidRPr="00CB1FCE" w:rsidRDefault="00CB1FCE" w:rsidP="00CB1FCE">
      <w:pPr>
        <w:spacing w:line="360" w:lineRule="auto"/>
        <w:ind w:left="709" w:right="-1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) AS counts</w:t>
      </w:r>
    </w:p>
    <w:p w14:paraId="427D73A6" w14:textId="77777777" w:rsidR="00CB1FCE" w:rsidRPr="00CB1FCE" w:rsidRDefault="00CB1FCE" w:rsidP="00CB1FCE">
      <w:pPr>
        <w:spacing w:line="360" w:lineRule="auto"/>
        <w:ind w:left="709" w:right="-1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61CA6F29" w14:textId="77777777" w:rsidR="00CB1FCE" w:rsidRPr="00CB1FCE" w:rsidRDefault="00CB1FCE" w:rsidP="00CB1FCE">
      <w:pPr>
        <w:spacing w:line="360" w:lineRule="auto"/>
        <w:ind w:left="709" w:right="-1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SELECT d.name AS </w:t>
      </w:r>
      <w:proofErr w:type="spell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district_name</w:t>
      </w:r>
      <w:proofErr w:type="spellEnd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gram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COUNT(</w:t>
      </w:r>
      <w:proofErr w:type="gramEnd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*) AS </w:t>
      </w:r>
      <w:proofErr w:type="spell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subscription_count</w:t>
      </w:r>
      <w:proofErr w:type="spellEnd"/>
    </w:p>
    <w:p w14:paraId="2E175927" w14:textId="77777777" w:rsidR="00CB1FCE" w:rsidRPr="00CB1FCE" w:rsidRDefault="00CB1FCE" w:rsidP="00CB1FCE">
      <w:pPr>
        <w:spacing w:line="360" w:lineRule="auto"/>
        <w:ind w:left="709" w:right="-1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FROM district d</w:t>
      </w:r>
    </w:p>
    <w:p w14:paraId="50C3FE2A" w14:textId="77777777" w:rsidR="00CB1FCE" w:rsidRPr="00CB1FCE" w:rsidRDefault="00CB1FCE" w:rsidP="00CB1FCE">
      <w:pPr>
        <w:spacing w:line="360" w:lineRule="auto"/>
        <w:ind w:left="709" w:right="-1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JOIN house h ON </w:t>
      </w:r>
      <w:proofErr w:type="spellStart"/>
      <w:proofErr w:type="gram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d.districtid</w:t>
      </w:r>
      <w:proofErr w:type="spellEnd"/>
      <w:proofErr w:type="gramEnd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h.districtid</w:t>
      </w:r>
      <w:proofErr w:type="spellEnd"/>
    </w:p>
    <w:p w14:paraId="09FA78AA" w14:textId="77777777" w:rsidR="00CB1FCE" w:rsidRPr="00CB1FCE" w:rsidRDefault="00CB1FCE" w:rsidP="00CB1FCE">
      <w:pPr>
        <w:spacing w:line="360" w:lineRule="auto"/>
        <w:ind w:left="709" w:right="-1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JOIN subscriber s ON </w:t>
      </w:r>
      <w:proofErr w:type="spellStart"/>
      <w:proofErr w:type="gram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h.houseid</w:t>
      </w:r>
      <w:proofErr w:type="spellEnd"/>
      <w:proofErr w:type="gramEnd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s.houseid</w:t>
      </w:r>
      <w:proofErr w:type="spellEnd"/>
    </w:p>
    <w:p w14:paraId="68F3B858" w14:textId="77777777" w:rsidR="00CB1FCE" w:rsidRPr="00CB1FCE" w:rsidRDefault="00CB1FCE" w:rsidP="00CB1FCE">
      <w:pPr>
        <w:spacing w:line="360" w:lineRule="auto"/>
        <w:ind w:left="709" w:right="-1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JOIN subscription sub ON </w:t>
      </w:r>
      <w:proofErr w:type="spellStart"/>
      <w:proofErr w:type="gram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s.subscriberid</w:t>
      </w:r>
      <w:proofErr w:type="spellEnd"/>
      <w:proofErr w:type="gramEnd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sub.subscriberid</w:t>
      </w:r>
      <w:proofErr w:type="spellEnd"/>
    </w:p>
    <w:p w14:paraId="68F3F6B6" w14:textId="77777777" w:rsidR="00CB1FCE" w:rsidRPr="00CB1FCE" w:rsidRDefault="00CB1FCE" w:rsidP="00CB1FCE">
      <w:pPr>
        <w:spacing w:line="360" w:lineRule="auto"/>
        <w:ind w:left="709" w:right="-1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GROUP BY d.name</w:t>
      </w:r>
    </w:p>
    <w:p w14:paraId="69DC0378" w14:textId="724C8FC9" w:rsidR="003B26E0" w:rsidRDefault="00CB1FCE" w:rsidP="00CB1FCE">
      <w:pPr>
        <w:spacing w:line="360" w:lineRule="auto"/>
        <w:ind w:left="709" w:right="-1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HAVING </w:t>
      </w:r>
      <w:proofErr w:type="gram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COUNT(</w:t>
      </w:r>
      <w:proofErr w:type="gramEnd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*) = (SELECT </w:t>
      </w:r>
      <w:proofErr w:type="spell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max_count</w:t>
      </w:r>
      <w:proofErr w:type="spellEnd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FROM </w:t>
      </w:r>
      <w:proofErr w:type="spellStart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MaxSubscriptionCount</w:t>
      </w:r>
      <w:proofErr w:type="spellEnd"/>
      <w:r w:rsidRPr="00CB1FCE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5522C537" w14:textId="3E5D9A4C" w:rsidR="00CB1FCE" w:rsidRPr="00CB1FCE" w:rsidRDefault="00CB1FCE" w:rsidP="00CB1FCE">
      <w:pPr>
        <w:spacing w:line="360" w:lineRule="auto"/>
        <w:ind w:right="-1"/>
        <w:jc w:val="center"/>
        <w:rPr>
          <w:color w:val="000000"/>
          <w:sz w:val="28"/>
          <w:szCs w:val="28"/>
          <w:lang w:val="en-US"/>
        </w:rPr>
      </w:pPr>
      <w:r w:rsidRPr="00CB1FCE">
        <w:rPr>
          <w:color w:val="000000"/>
          <w:sz w:val="28"/>
          <w:szCs w:val="28"/>
          <w:lang w:val="en-US"/>
        </w:rPr>
        <w:drawing>
          <wp:inline distT="0" distB="0" distL="0" distR="0" wp14:anchorId="27F5269C" wp14:editId="02D6EFB7">
            <wp:extent cx="2591025" cy="1112616"/>
            <wp:effectExtent l="0" t="0" r="0" b="0"/>
            <wp:docPr id="929558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588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7A9D" w14:textId="77777777" w:rsidR="00CD389C" w:rsidRDefault="00F65870" w:rsidP="00CD389C">
      <w:pPr>
        <w:numPr>
          <w:ilvl w:val="0"/>
          <w:numId w:val="29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F65870">
        <w:rPr>
          <w:color w:val="000000"/>
          <w:sz w:val="28"/>
          <w:szCs w:val="28"/>
        </w:rPr>
        <w:t>Каков средний срок подписки по каждому изданию?</w:t>
      </w:r>
    </w:p>
    <w:p w14:paraId="64C2A217" w14:textId="77777777" w:rsidR="00CD389C" w:rsidRPr="003B26E0" w:rsidRDefault="00CD389C" w:rsidP="00CD389C">
      <w:pPr>
        <w:spacing w:line="360" w:lineRule="auto"/>
        <w:ind w:left="142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Для</w:t>
      </w:r>
      <w:r w:rsidRPr="003B26E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всех</w:t>
      </w:r>
      <w:r w:rsidRPr="003B26E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существующих</w:t>
      </w:r>
      <w:r w:rsidRPr="003B26E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подписок</w:t>
      </w:r>
      <w:r w:rsidRPr="003B26E0">
        <w:rPr>
          <w:color w:val="000000"/>
          <w:sz w:val="28"/>
          <w:szCs w:val="28"/>
          <w:lang w:val="en-US"/>
        </w:rPr>
        <w:t>:</w:t>
      </w:r>
    </w:p>
    <w:p w14:paraId="19D12A05" w14:textId="77777777" w:rsidR="00CD389C" w:rsidRPr="00A21A4A" w:rsidRDefault="00CD389C" w:rsidP="00CD389C">
      <w:pPr>
        <w:spacing w:line="360" w:lineRule="auto"/>
        <w:ind w:left="142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21A4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Select round(avg(duration), 2) From </w:t>
      </w:r>
      <w:proofErr w:type="gramStart"/>
      <w:r w:rsidRPr="00A21A4A">
        <w:rPr>
          <w:rFonts w:ascii="Courier New" w:hAnsi="Courier New" w:cs="Courier New"/>
          <w:color w:val="000000"/>
          <w:sz w:val="22"/>
          <w:szCs w:val="22"/>
          <w:lang w:val="en-US"/>
        </w:rPr>
        <w:t>subscription</w:t>
      </w:r>
      <w:proofErr w:type="gramEnd"/>
    </w:p>
    <w:p w14:paraId="75938C8D" w14:textId="77777777" w:rsidR="00CD389C" w:rsidRDefault="00204746" w:rsidP="00CB1FCE">
      <w:pPr>
        <w:spacing w:line="360" w:lineRule="auto"/>
        <w:jc w:val="center"/>
        <w:rPr>
          <w:noProof/>
          <w:color w:val="000000"/>
          <w:sz w:val="28"/>
          <w:szCs w:val="28"/>
          <w:lang w:val="en-US"/>
        </w:rPr>
      </w:pPr>
      <w:r w:rsidRPr="00CD389C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0472C95" wp14:editId="35861105">
            <wp:extent cx="1247775" cy="66675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04EB" w14:textId="77777777" w:rsidR="00CD389C" w:rsidRPr="003B26E0" w:rsidRDefault="00CD389C" w:rsidP="00CD389C">
      <w:pPr>
        <w:spacing w:line="360" w:lineRule="auto"/>
        <w:ind w:left="1429"/>
        <w:rPr>
          <w:noProof/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t>Только</w:t>
      </w:r>
      <w:r w:rsidRPr="003B26E0">
        <w:rPr>
          <w:noProof/>
          <w:color w:val="000000"/>
          <w:sz w:val="28"/>
          <w:szCs w:val="28"/>
          <w:lang w:val="en-US"/>
        </w:rPr>
        <w:t xml:space="preserve"> </w:t>
      </w:r>
      <w:r>
        <w:rPr>
          <w:noProof/>
          <w:color w:val="000000"/>
          <w:sz w:val="28"/>
          <w:szCs w:val="28"/>
        </w:rPr>
        <w:t>для</w:t>
      </w:r>
      <w:r w:rsidRPr="003B26E0">
        <w:rPr>
          <w:noProof/>
          <w:color w:val="000000"/>
          <w:sz w:val="28"/>
          <w:szCs w:val="28"/>
          <w:lang w:val="en-US"/>
        </w:rPr>
        <w:t xml:space="preserve"> </w:t>
      </w:r>
      <w:r>
        <w:rPr>
          <w:noProof/>
          <w:color w:val="000000"/>
          <w:sz w:val="28"/>
          <w:szCs w:val="28"/>
        </w:rPr>
        <w:t>действующих</w:t>
      </w:r>
      <w:r w:rsidRPr="003B26E0">
        <w:rPr>
          <w:noProof/>
          <w:color w:val="000000"/>
          <w:sz w:val="28"/>
          <w:szCs w:val="28"/>
          <w:lang w:val="en-US"/>
        </w:rPr>
        <w:t xml:space="preserve"> </w:t>
      </w:r>
      <w:r>
        <w:rPr>
          <w:noProof/>
          <w:color w:val="000000"/>
          <w:sz w:val="28"/>
          <w:szCs w:val="28"/>
        </w:rPr>
        <w:t>подписок</w:t>
      </w:r>
      <w:r w:rsidRPr="003B26E0">
        <w:rPr>
          <w:noProof/>
          <w:color w:val="000000"/>
          <w:sz w:val="28"/>
          <w:szCs w:val="28"/>
          <w:lang w:val="en-US"/>
        </w:rPr>
        <w:t>:</w:t>
      </w:r>
    </w:p>
    <w:p w14:paraId="3BBD836A" w14:textId="77777777" w:rsidR="004D7527" w:rsidRPr="004D7527" w:rsidRDefault="004D7527" w:rsidP="004D7527">
      <w:pPr>
        <w:ind w:left="142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D752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Select round(avg(duration), 2) From </w:t>
      </w:r>
      <w:proofErr w:type="gramStart"/>
      <w:r w:rsidRPr="004D7527">
        <w:rPr>
          <w:rFonts w:ascii="Courier New" w:hAnsi="Courier New" w:cs="Courier New"/>
          <w:color w:val="000000"/>
          <w:sz w:val="22"/>
          <w:szCs w:val="22"/>
          <w:lang w:val="en-US"/>
        </w:rPr>
        <w:t>subscription</w:t>
      </w:r>
      <w:proofErr w:type="gramEnd"/>
    </w:p>
    <w:p w14:paraId="70673D64" w14:textId="77777777" w:rsidR="00CD389C" w:rsidRPr="004D7527" w:rsidRDefault="004D7527" w:rsidP="004D7527">
      <w:pPr>
        <w:ind w:left="1429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D752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WHERE </w:t>
      </w:r>
      <w:proofErr w:type="spellStart"/>
      <w:r w:rsidRPr="004D7527">
        <w:rPr>
          <w:rFonts w:ascii="Courier New" w:hAnsi="Courier New" w:cs="Courier New"/>
          <w:color w:val="000000"/>
          <w:sz w:val="22"/>
          <w:szCs w:val="22"/>
          <w:lang w:val="en-US"/>
        </w:rPr>
        <w:t>startdate</w:t>
      </w:r>
      <w:proofErr w:type="spellEnd"/>
      <w:r w:rsidRPr="004D7527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interval '1 day' * duration &gt;= NOW();</w:t>
      </w:r>
    </w:p>
    <w:p w14:paraId="43AB14E5" w14:textId="280C4730" w:rsidR="004D7527" w:rsidRPr="00CD389C" w:rsidRDefault="00204746" w:rsidP="00CB1FCE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4D7527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347ABD4" wp14:editId="1F97DB01">
            <wp:extent cx="1238250" cy="63817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80DE" w14:textId="4D430731" w:rsidR="00CD0511" w:rsidRDefault="00C828EC" w:rsidP="00F65870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t>Вывод</w:t>
      </w:r>
      <w:r w:rsidRPr="004C58CC">
        <w:rPr>
          <w:b/>
          <w:bCs/>
          <w:color w:val="000000"/>
          <w:sz w:val="28"/>
          <w:szCs w:val="28"/>
        </w:rPr>
        <w:t>.</w:t>
      </w:r>
    </w:p>
    <w:p w14:paraId="79C226FE" w14:textId="37DCEBD2" w:rsidR="00CB1FCE" w:rsidRPr="00CB1FCE" w:rsidRDefault="00CB1FCE" w:rsidP="00CB1FC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работы была развернуто локально</w:t>
      </w:r>
      <w:r w:rsidRPr="00CB1F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PostgreSQL</w:t>
      </w:r>
      <w:r w:rsidRPr="00CB1FC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написаны запросы для создания и заполнения таблицы в соответствии со структурой БД</w:t>
      </w:r>
      <w:r w:rsidRPr="00CB1FC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написаны запросы к БД, отвечающие на вопросы задания.</w:t>
      </w:r>
    </w:p>
    <w:p w14:paraId="1F77CFF9" w14:textId="77777777" w:rsidR="00CD0511" w:rsidRDefault="00CD0511">
      <w:pPr>
        <w:suppressAutoHyphens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463A7FBB" w14:textId="49E4D779" w:rsidR="00CD0511" w:rsidRDefault="00CD0511" w:rsidP="00CD0511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ПРИЛОЖЕНИЕ А</w:t>
      </w:r>
    </w:p>
    <w:p w14:paraId="6B2B0ACE" w14:textId="5A1B40B7" w:rsidR="00CD0511" w:rsidRPr="0092054E" w:rsidRDefault="00681B5B" w:rsidP="0092054E">
      <w:pPr>
        <w:suppressAutoHyphens w:val="0"/>
        <w:ind w:left="709"/>
        <w:rPr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PullRequest</w:t>
      </w:r>
      <w:proofErr w:type="spellEnd"/>
      <w:r w:rsidRPr="0092054E">
        <w:rPr>
          <w:color w:val="000000"/>
          <w:sz w:val="28"/>
          <w:szCs w:val="28"/>
          <w:lang w:val="en-US"/>
        </w:rPr>
        <w:t xml:space="preserve">: </w:t>
      </w:r>
      <w:r w:rsidR="0092054E" w:rsidRPr="0092054E">
        <w:rPr>
          <w:color w:val="000000"/>
          <w:sz w:val="28"/>
          <w:szCs w:val="28"/>
          <w:lang w:val="en-US"/>
        </w:rPr>
        <w:t>https://github.com/moevm/sql-2023-1303/pull/2</w:t>
      </w:r>
      <w:r w:rsidR="0092054E" w:rsidRPr="0092054E">
        <w:rPr>
          <w:color w:val="000000"/>
          <w:sz w:val="28"/>
          <w:szCs w:val="28"/>
          <w:lang w:val="en-US"/>
        </w:rPr>
        <w:t>3</w:t>
      </w:r>
      <w:r w:rsidR="0092054E" w:rsidRPr="0092054E">
        <w:rPr>
          <w:color w:val="000000"/>
          <w:sz w:val="28"/>
          <w:szCs w:val="28"/>
          <w:lang w:val="en-US"/>
        </w:rPr>
        <w:br/>
      </w:r>
      <w:proofErr w:type="spellStart"/>
      <w:r w:rsidR="0092054E" w:rsidRPr="0092054E">
        <w:rPr>
          <w:color w:val="000000"/>
          <w:sz w:val="28"/>
          <w:szCs w:val="28"/>
          <w:lang w:val="en-US"/>
        </w:rPr>
        <w:t>db</w:t>
      </w:r>
      <w:proofErr w:type="spellEnd"/>
      <w:r w:rsidR="0092054E" w:rsidRPr="0092054E">
        <w:rPr>
          <w:color w:val="000000"/>
          <w:sz w:val="28"/>
          <w:szCs w:val="28"/>
          <w:lang w:val="en-US"/>
        </w:rPr>
        <w:t>-</w:t>
      </w:r>
      <w:proofErr w:type="gramStart"/>
      <w:r w:rsidR="0092054E" w:rsidRPr="0092054E">
        <w:rPr>
          <w:color w:val="000000"/>
          <w:sz w:val="28"/>
          <w:szCs w:val="28"/>
          <w:lang w:val="en-US"/>
        </w:rPr>
        <w:t>fiddle</w:t>
      </w:r>
      <w:r w:rsidR="0092054E" w:rsidRPr="0092054E">
        <w:rPr>
          <w:color w:val="000000"/>
          <w:sz w:val="28"/>
          <w:szCs w:val="28"/>
          <w:lang w:val="en-US"/>
        </w:rPr>
        <w:t xml:space="preserve"> :</w:t>
      </w:r>
      <w:proofErr w:type="gramEnd"/>
      <w:r w:rsidR="0092054E" w:rsidRPr="0092054E">
        <w:rPr>
          <w:color w:val="000000"/>
          <w:sz w:val="28"/>
          <w:szCs w:val="28"/>
          <w:lang w:val="en-US"/>
        </w:rPr>
        <w:t xml:space="preserve"> </w:t>
      </w:r>
      <w:r w:rsidR="0092054E" w:rsidRPr="0092054E">
        <w:rPr>
          <w:color w:val="000000"/>
          <w:sz w:val="28"/>
          <w:szCs w:val="28"/>
          <w:lang w:val="en-US"/>
        </w:rPr>
        <w:t>https://www.db-fiddle.com/f/qeQNArneSPKg99quqKmPZz/0</w:t>
      </w:r>
      <w:r w:rsidR="00CD0511" w:rsidRPr="0092054E">
        <w:rPr>
          <w:b/>
          <w:bCs/>
          <w:color w:val="000000"/>
          <w:sz w:val="28"/>
          <w:szCs w:val="28"/>
          <w:lang w:val="en-US"/>
        </w:rPr>
        <w:br w:type="page"/>
      </w:r>
    </w:p>
    <w:p w14:paraId="595578CC" w14:textId="5454E9E4" w:rsidR="00667C7B" w:rsidRPr="00681B5B" w:rsidRDefault="00CD0511" w:rsidP="00CD0511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ПРИЛОЖЕНИЕ</w:t>
      </w:r>
      <w:r w:rsidRPr="00681B5B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Б</w:t>
      </w:r>
    </w:p>
    <w:p w14:paraId="0EBA8355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--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почтальон</w:t>
      </w:r>
    </w:p>
    <w:p w14:paraId="244D00D7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CREATE TABLE postman (</w:t>
      </w:r>
    </w:p>
    <w:p w14:paraId="3925EAFC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postmanid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SERIAL PRIMARY KEY,</w:t>
      </w:r>
    </w:p>
    <w:p w14:paraId="7EB485D5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firstname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TEXT NOT NULL,</w:t>
      </w:r>
    </w:p>
    <w:p w14:paraId="6E7F36BC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middlename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TEXT,</w:t>
      </w:r>
    </w:p>
    <w:p w14:paraId="2163BBF7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lastname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TEXT</w:t>
      </w:r>
    </w:p>
    <w:p w14:paraId="0A2EBB57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3DD5AC75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945D2A7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--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район</w:t>
      </w:r>
    </w:p>
    <w:p w14:paraId="16AF3BD1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CREATE TABLE district (</w:t>
      </w:r>
    </w:p>
    <w:p w14:paraId="5B969106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districtid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SERIAL PRIMARY KEY,</w:t>
      </w:r>
    </w:p>
    <w:p w14:paraId="3A4673B0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postmanid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INTEGER NOT NULL,</w:t>
      </w:r>
    </w:p>
    <w:p w14:paraId="3BD0FEFB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FOREIGN KEY (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postmanid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 REFERENCES postman(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postmanid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 ON DELETE CASCADE,</w:t>
      </w:r>
    </w:p>
    <w:p w14:paraId="5BD2A711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name TEXT NOT NULL</w:t>
      </w:r>
    </w:p>
    <w:p w14:paraId="3B6026BF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72BB329E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291D14F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--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дом</w:t>
      </w:r>
    </w:p>
    <w:p w14:paraId="7F178B8D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CREATE TABLE house (</w:t>
      </w:r>
    </w:p>
    <w:p w14:paraId="4551A7D8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houseid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SERIAL PRIMARY KEY,</w:t>
      </w:r>
    </w:p>
    <w:p w14:paraId="68A0DA9D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districtid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INTEGER NOT NULL,</w:t>
      </w:r>
    </w:p>
    <w:p w14:paraId="7DEFAE5F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address TEXT NOT NULL,</w:t>
      </w:r>
    </w:p>
    <w:p w14:paraId="6F015D95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FOREIGN KEY (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districtid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 REFERENCES district(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districtid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 ON DELETE CASCADE</w:t>
      </w:r>
    </w:p>
    <w:p w14:paraId="22700CB3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3FA3F456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FE161C2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--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подписчик</w:t>
      </w:r>
    </w:p>
    <w:p w14:paraId="54701323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CREATE TABLE subscriber (</w:t>
      </w:r>
    </w:p>
    <w:p w14:paraId="6A9B0060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subscriberid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SERIAL PRIMARY KEY,</w:t>
      </w:r>
    </w:p>
    <w:p w14:paraId="576A5AD6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houseid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INTEGER NOT NULL,</w:t>
      </w:r>
    </w:p>
    <w:p w14:paraId="262B962A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firstname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TEXT NOT NULL,</w:t>
      </w:r>
    </w:p>
    <w:p w14:paraId="712C9B9A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middlename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TEXT,</w:t>
      </w:r>
    </w:p>
    <w:p w14:paraId="575A54AF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lastname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TEXT,</w:t>
      </w:r>
    </w:p>
    <w:p w14:paraId="3F6FB396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FOREIGN KEY (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houseid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 REFERENCES house(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houseid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 ON DELETE CASCADE</w:t>
      </w:r>
    </w:p>
    <w:p w14:paraId="3B495E8E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08BD37FE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E19CCE9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--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публикация</w:t>
      </w:r>
    </w:p>
    <w:p w14:paraId="1ED6E4FB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CREATE TABLE publication (</w:t>
      </w:r>
    </w:p>
    <w:p w14:paraId="351B3EF6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publicationid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SERIAL PRIMARY KEY,</w:t>
      </w:r>
    </w:p>
    <w:p w14:paraId="714B2BAC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index INTEGER NOT NULL,</w:t>
      </w:r>
    </w:p>
    <w:p w14:paraId="6BD74A30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title TEXT NOT NULL,</w:t>
      </w:r>
    </w:p>
    <w:p w14:paraId="3D45F213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price 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NUMERIC(</w:t>
      </w:r>
      <w:proofErr w:type="gram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10,2)</w:t>
      </w:r>
    </w:p>
    <w:p w14:paraId="3F648643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0E7F9D7F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0C9CCDB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--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подписка</w:t>
      </w:r>
    </w:p>
    <w:p w14:paraId="68C4BE7B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CREATE TABLE subscription (</w:t>
      </w:r>
    </w:p>
    <w:p w14:paraId="5ECC551D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subscriptionid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SERIAL PRIMARY KEY,</w:t>
      </w:r>
    </w:p>
    <w:p w14:paraId="5FEA30F8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publicationid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INTEGER NOT NULL,</w:t>
      </w:r>
    </w:p>
    <w:p w14:paraId="36658877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subscriberid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INTEGER NOT NULL,</w:t>
      </w:r>
    </w:p>
    <w:p w14:paraId="7031060F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startdate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DATE NOT NULL,</w:t>
      </w:r>
    </w:p>
    <w:p w14:paraId="23C25C92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duration INTEGER NOT NULL,</w:t>
      </w:r>
    </w:p>
    <w:p w14:paraId="72660EE6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FOREIGN KEY (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publicationid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 REFERENCES publication(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publicationid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 ON DELETE CASCADE,</w:t>
      </w:r>
    </w:p>
    <w:p w14:paraId="505680CB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FOREIGN KEY (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subscriberid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 REFERENCES subscriber(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subscriberid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 ON DELETE CASCADE</w:t>
      </w:r>
    </w:p>
    <w:p w14:paraId="2197D3AC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58A044D9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77E3118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INSERT INTO postman (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firstname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middlename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lastname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VALUES</w:t>
      </w:r>
      <w:proofErr w:type="gram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14:paraId="5F2E2DA6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('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Рубеус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', NULL, '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Хагрид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'),</w:t>
      </w:r>
    </w:p>
    <w:p w14:paraId="099A2189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Букля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', NULL, NULL),</w:t>
      </w:r>
    </w:p>
    <w:p w14:paraId="79052B48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('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Альбус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Персиваль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Дамблдор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'),</w:t>
      </w:r>
    </w:p>
    <w:p w14:paraId="565A50EE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('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Миневра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', NULL, '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МакГонагалл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'),</w:t>
      </w:r>
    </w:p>
    <w:p w14:paraId="61DFAA54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Северус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', NULL, '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Снегг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proofErr w:type="gramEnd"/>
    </w:p>
    <w:p w14:paraId="5C96399F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A2D7230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INSERT INTO district (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postmanid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name) 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VALUES</w:t>
      </w:r>
      <w:proofErr w:type="gram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14:paraId="0C8264B9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(3,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Хогвартс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'),</w:t>
      </w:r>
    </w:p>
    <w:p w14:paraId="015EB30D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(4,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Косой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Переулок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'),</w:t>
      </w:r>
    </w:p>
    <w:p w14:paraId="2907A2C9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(1, '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Хогсмид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'),</w:t>
      </w:r>
    </w:p>
    <w:p w14:paraId="24FCC12E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(5,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Азкабан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'),</w:t>
      </w:r>
    </w:p>
    <w:p w14:paraId="0F8BBD9F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(1, 'Литтл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Уингин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</w:rPr>
        <w:t>'),</w:t>
      </w:r>
    </w:p>
    <w:p w14:paraId="7EF6258F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   (2, '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Оттери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</w:rPr>
        <w:t>-Сент-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Кэчпоул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</w:rPr>
        <w:t>');</w:t>
      </w:r>
    </w:p>
    <w:p w14:paraId="440BC843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130E8464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INSERT INTO house (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districtid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address) 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VALUES</w:t>
      </w:r>
      <w:proofErr w:type="gram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14:paraId="2EF99FD6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(3, '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Хогсмид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</w:rPr>
        <w:t>, Три Метлы'),</w:t>
      </w:r>
    </w:p>
    <w:p w14:paraId="39758E5D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   (3, '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Хогсмид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, Волшебные палочки от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Олливандера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</w:rPr>
        <w:t>'),</w:t>
      </w:r>
    </w:p>
    <w:p w14:paraId="6DE35369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   (5, 'Литтл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Уингин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</w:rPr>
        <w:t>, Тисовая улица, дом 4'),</w:t>
      </w:r>
    </w:p>
    <w:p w14:paraId="4503C3E1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   (4, 'Азкабан, 7 камера'),</w:t>
      </w:r>
    </w:p>
    <w:p w14:paraId="3C7E5565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   (6, '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Оттери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</w:rPr>
        <w:t>-Сент-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Кэчпоул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</w:rPr>
        <w:t>, Нора'),</w:t>
      </w:r>
    </w:p>
    <w:p w14:paraId="559EE88B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   (2, 'Косой Переулок,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Гринготтс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</w:rPr>
        <w:t>'),</w:t>
      </w:r>
    </w:p>
    <w:p w14:paraId="4C4C0911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   (2, 'Косой Переулок, Лавка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Олливандера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</w:rPr>
        <w:t>'),</w:t>
      </w:r>
    </w:p>
    <w:p w14:paraId="1C04B296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(1,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Хогвартс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Башня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Гриффиндор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proofErr w:type="gramEnd"/>
    </w:p>
    <w:p w14:paraId="7B43DD0F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5848DF8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INSERT INTO subscriber (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houseid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firstname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middlename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lastname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VALUES</w:t>
      </w:r>
      <w:proofErr w:type="gram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14:paraId="7947574E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(1,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Мадам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', NULL, '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Розмерта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'),</w:t>
      </w:r>
    </w:p>
    <w:p w14:paraId="40ED410C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(2,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Гаррик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', NULL, '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Олливандер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'),</w:t>
      </w:r>
    </w:p>
    <w:p w14:paraId="68E550FC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(3,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Гарри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Джеймс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Поттер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'),</w:t>
      </w:r>
    </w:p>
    <w:p w14:paraId="4060B567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(4,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Сириус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', NULL,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Блэк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'),</w:t>
      </w:r>
    </w:p>
    <w:p w14:paraId="591C12CC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(5,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Молли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', NULL,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Уизли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'),</w:t>
      </w:r>
    </w:p>
    <w:p w14:paraId="250A08E8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(6, '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Гринготт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', NULL, NULL),</w:t>
      </w:r>
    </w:p>
    <w:p w14:paraId="0D047C3C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(7, '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Джервейс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', NULL, '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Олливандер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'),</w:t>
      </w:r>
    </w:p>
    <w:p w14:paraId="001EB602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(8,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Гермиона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', NULL,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Грейнджер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'),</w:t>
      </w:r>
    </w:p>
    <w:p w14:paraId="353924A6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(8,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Рон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', NULL,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Уизли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proofErr w:type="gramEnd"/>
    </w:p>
    <w:p w14:paraId="6C3FB771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36D48AF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INSERT INTO publication (index, title, price) 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VALUES</w:t>
      </w:r>
      <w:proofErr w:type="gram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14:paraId="728A4B4C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(93, 'Загадки Темного Искусства', 10.49),</w:t>
      </w:r>
    </w:p>
    <w:p w14:paraId="3E7787C3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   (89, 'Энциклопедия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Зельеварения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</w:rPr>
        <w:t>', 13.79),</w:t>
      </w:r>
    </w:p>
    <w:p w14:paraId="0AA02613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   (88, 'Дейли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Профет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</w:rPr>
        <w:t>', 10.99),</w:t>
      </w:r>
    </w:p>
    <w:p w14:paraId="3CE15F66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   (96, 'Тайные Существа и Где Они Обитают', 8.99),</w:t>
      </w:r>
    </w:p>
    <w:p w14:paraId="2D15A43F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   (83, 'Заклинания для Начинающих', 6.99),</w:t>
      </w:r>
    </w:p>
    <w:p w14:paraId="324AD6B6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   (84, 'Колдовство в Повседневной Жизни', 9.99),</w:t>
      </w:r>
    </w:p>
    <w:p w14:paraId="7C1BC514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(91,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Путеводитель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по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Магическим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Местам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', 12.99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proofErr w:type="gramEnd"/>
    </w:p>
    <w:p w14:paraId="50647C9C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A0D5FB0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E1CB5CF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INSERT INTO subscription (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publicationid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subscriberid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startdate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duration) 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VALUES</w:t>
      </w:r>
      <w:proofErr w:type="gram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14:paraId="1E779BFF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(3, 6, '2022-11-01', 365),</w:t>
      </w:r>
    </w:p>
    <w:p w14:paraId="6DA83849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(6, 5, '2023-03-20', 300),</w:t>
      </w:r>
    </w:p>
    <w:p w14:paraId="698440A1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(1, 4, '2020-06-15', 90),</w:t>
      </w:r>
    </w:p>
    <w:p w14:paraId="11B040ED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(4, 1, '2022-04-12', 1000),</w:t>
      </w:r>
    </w:p>
    <w:p w14:paraId="31B76ECF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(3, 2, '2023-01-01', 365),</w:t>
      </w:r>
    </w:p>
    <w:p w14:paraId="6522C334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(1, 3, '2023-10-10', 180),</w:t>
      </w:r>
    </w:p>
    <w:p w14:paraId="01A79117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(2, 8, '2023-08-21', 90),</w:t>
      </w:r>
    </w:p>
    <w:p w14:paraId="1475C1C0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(5, 9, '2023-03-15', 120),</w:t>
      </w:r>
    </w:p>
    <w:p w14:paraId="0496A48B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(7, 7, '2023-05-13', 150),</w:t>
      </w:r>
    </w:p>
    <w:p w14:paraId="2233138B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(3, 3, '2023-10-09', 90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  <w:proofErr w:type="gramEnd"/>
    </w:p>
    <w:p w14:paraId="1C818FAE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106F48D" w14:textId="77777777" w:rsidR="00CD0511" w:rsidRDefault="00CD0511">
      <w:pPr>
        <w:suppressAutoHyphens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br w:type="page"/>
      </w:r>
    </w:p>
    <w:p w14:paraId="72480C42" w14:textId="232973C5" w:rsidR="00CD0511" w:rsidRPr="00CD0511" w:rsidRDefault="00CD0511" w:rsidP="00CD0511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ПРИЛОЖЕНИЕ В</w:t>
      </w:r>
    </w:p>
    <w:p w14:paraId="3171CFAE" w14:textId="32E0B9E3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>--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</w:rPr>
        <w:t>1.Определить</w:t>
      </w:r>
      <w:proofErr w:type="gramEnd"/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наименование и количество экземпляров всех изданий, получаемых отделением связи.</w:t>
      </w:r>
    </w:p>
    <w:p w14:paraId="763910A6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SELECT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title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FROM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publication</w:t>
      </w:r>
      <w:proofErr w:type="spellEnd"/>
    </w:p>
    <w:p w14:paraId="0640AEFA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7A854FA9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>--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</w:rPr>
        <w:t>2.По</w:t>
      </w:r>
      <w:proofErr w:type="gramEnd"/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заданному адресу определить фамилию почтальона, обслуживающего подписчика.</w:t>
      </w:r>
    </w:p>
    <w:p w14:paraId="674DF1FD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SELECT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lastname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FROM 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postman</w:t>
      </w:r>
      <w:proofErr w:type="gramEnd"/>
    </w:p>
    <w:p w14:paraId="344970D2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where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postmanid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(</w:t>
      </w:r>
    </w:p>
    <w:p w14:paraId="0079F013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SELECT </w:t>
      </w:r>
      <w:proofErr w:type="spellStart"/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postmanid</w:t>
      </w:r>
      <w:proofErr w:type="spellEnd"/>
      <w:proofErr w:type="gramEnd"/>
    </w:p>
    <w:p w14:paraId="60FBBCD3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FROM district</w:t>
      </w:r>
    </w:p>
    <w:p w14:paraId="3487E623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WHERE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districtid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(</w:t>
      </w:r>
    </w:p>
    <w:p w14:paraId="5C9498D7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SELECT </w:t>
      </w:r>
      <w:proofErr w:type="spellStart"/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districtid</w:t>
      </w:r>
      <w:proofErr w:type="spellEnd"/>
      <w:proofErr w:type="gramEnd"/>
    </w:p>
    <w:p w14:paraId="4BB85EED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FROM house</w:t>
      </w:r>
    </w:p>
    <w:p w14:paraId="7B1E765F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WHERE address = '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Хогсмид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Три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Метлы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</w:t>
      </w:r>
    </w:p>
    <w:p w14:paraId="5AB01744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D0511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079762D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EB77A75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1FE1B9BD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>--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</w:rPr>
        <w:t>3.Какие</w:t>
      </w:r>
      <w:proofErr w:type="gramEnd"/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газеты выписывает гражданин с указанной фамилией, именем, отчеством?</w:t>
      </w:r>
    </w:p>
    <w:p w14:paraId="319F5C55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SELECT 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title</w:t>
      </w:r>
      <w:proofErr w:type="gramEnd"/>
    </w:p>
    <w:p w14:paraId="49A5E618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FROM publication</w:t>
      </w:r>
    </w:p>
    <w:p w14:paraId="7C790FEA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INNER JOIN subscription ON </w:t>
      </w:r>
      <w:proofErr w:type="spellStart"/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subscription.publicationid</w:t>
      </w:r>
      <w:proofErr w:type="spellEnd"/>
      <w:proofErr w:type="gram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publication.publicationid</w:t>
      </w:r>
      <w:proofErr w:type="spellEnd"/>
    </w:p>
    <w:p w14:paraId="4B64851C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INNER JOIN subscriber ON </w:t>
      </w:r>
      <w:proofErr w:type="spellStart"/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subscriber.subscriberid</w:t>
      </w:r>
      <w:proofErr w:type="spellEnd"/>
      <w:proofErr w:type="gram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subscription.subscriberid</w:t>
      </w:r>
      <w:proofErr w:type="spellEnd"/>
    </w:p>
    <w:p w14:paraId="6A535BCF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WHERE</w:t>
      </w:r>
      <w:proofErr w:type="gramEnd"/>
    </w:p>
    <w:p w14:paraId="1AF60FD5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firstname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Гарри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 AND</w:t>
      </w:r>
    </w:p>
    <w:p w14:paraId="6CCA2CFA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middlename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'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Джеймс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' AND</w:t>
      </w:r>
    </w:p>
    <w:p w14:paraId="232C616B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lastname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= 'Поттер'</w:t>
      </w:r>
    </w:p>
    <w:p w14:paraId="78A1FD3D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797D1647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>--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</w:rPr>
        <w:t>4.Сколько</w:t>
      </w:r>
      <w:proofErr w:type="gramEnd"/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почтальонов работает в почтовом отделении?</w:t>
      </w:r>
    </w:p>
    <w:p w14:paraId="4ECC8B37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SELECT </w:t>
      </w:r>
      <w:proofErr w:type="spellStart"/>
      <w:proofErr w:type="gramStart"/>
      <w:r w:rsidRPr="00CD0511">
        <w:rPr>
          <w:rFonts w:ascii="Courier New" w:hAnsi="Courier New" w:cs="Courier New"/>
          <w:color w:val="000000"/>
          <w:sz w:val="22"/>
          <w:szCs w:val="22"/>
        </w:rPr>
        <w:t>Count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*) FROM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</w:rPr>
        <w:t>postman</w:t>
      </w:r>
      <w:proofErr w:type="spellEnd"/>
    </w:p>
    <w:p w14:paraId="1805ACB4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2CBF2233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>--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</w:rPr>
        <w:t>5.На</w:t>
      </w:r>
      <w:proofErr w:type="gramEnd"/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каком участке количество экземпляров подписных изданий максимально?</w:t>
      </w:r>
    </w:p>
    <w:p w14:paraId="3B8FC9D5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WITH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MaxSubscriptionCount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AS (</w:t>
      </w:r>
    </w:p>
    <w:p w14:paraId="163EB8EA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SELECT 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MAX(</w:t>
      </w:r>
      <w:proofErr w:type="spellStart"/>
      <w:proofErr w:type="gram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subscription_count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AS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max_count</w:t>
      </w:r>
      <w:proofErr w:type="spellEnd"/>
    </w:p>
    <w:p w14:paraId="7F4895E3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FROM (</w:t>
      </w:r>
    </w:p>
    <w:p w14:paraId="1EAB1E1A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SELECT 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COUNT(</w:t>
      </w:r>
      <w:proofErr w:type="gram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*) AS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subscription_count</w:t>
      </w:r>
      <w:proofErr w:type="spellEnd"/>
    </w:p>
    <w:p w14:paraId="25AE9002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FROM district d</w:t>
      </w:r>
    </w:p>
    <w:p w14:paraId="34D757EC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JOIN house h ON </w:t>
      </w:r>
      <w:proofErr w:type="spellStart"/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d.districtid</w:t>
      </w:r>
      <w:proofErr w:type="spellEnd"/>
      <w:proofErr w:type="gram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h.districtid</w:t>
      </w:r>
      <w:proofErr w:type="spellEnd"/>
    </w:p>
    <w:p w14:paraId="4454BF3E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JOIN subscriber s ON </w:t>
      </w:r>
      <w:proofErr w:type="spellStart"/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h.houseid</w:t>
      </w:r>
      <w:proofErr w:type="spellEnd"/>
      <w:proofErr w:type="gram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s.houseid</w:t>
      </w:r>
      <w:proofErr w:type="spellEnd"/>
    </w:p>
    <w:p w14:paraId="02398472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JOIN subscription sub ON </w:t>
      </w:r>
      <w:proofErr w:type="spellStart"/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s.subscriberid</w:t>
      </w:r>
      <w:proofErr w:type="spellEnd"/>
      <w:proofErr w:type="gram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sub.subscriberid</w:t>
      </w:r>
      <w:proofErr w:type="spellEnd"/>
    </w:p>
    <w:p w14:paraId="739AB17F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GROUP BY d.name</w:t>
      </w:r>
    </w:p>
    <w:p w14:paraId="10985C2A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) AS counts</w:t>
      </w:r>
    </w:p>
    <w:p w14:paraId="40146796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69D6C566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SELECT d.name AS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district_name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COUNT(</w:t>
      </w:r>
      <w:proofErr w:type="gram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*) AS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subscription_count</w:t>
      </w:r>
      <w:proofErr w:type="spellEnd"/>
    </w:p>
    <w:p w14:paraId="6F5FC713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FROM district d</w:t>
      </w:r>
    </w:p>
    <w:p w14:paraId="486508C1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JOIN house h ON </w:t>
      </w:r>
      <w:proofErr w:type="spellStart"/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d.districtid</w:t>
      </w:r>
      <w:proofErr w:type="spellEnd"/>
      <w:proofErr w:type="gram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h.districtid</w:t>
      </w:r>
      <w:proofErr w:type="spellEnd"/>
    </w:p>
    <w:p w14:paraId="670DC0D5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JOIN subscriber s ON </w:t>
      </w:r>
      <w:proofErr w:type="spellStart"/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h.houseid</w:t>
      </w:r>
      <w:proofErr w:type="spellEnd"/>
      <w:proofErr w:type="gram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s.houseid</w:t>
      </w:r>
      <w:proofErr w:type="spellEnd"/>
    </w:p>
    <w:p w14:paraId="15AB9ABA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JOIN subscription sub ON </w:t>
      </w:r>
      <w:proofErr w:type="spellStart"/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s.subscriberid</w:t>
      </w:r>
      <w:proofErr w:type="spellEnd"/>
      <w:proofErr w:type="gram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sub.subscriberid</w:t>
      </w:r>
      <w:proofErr w:type="spellEnd"/>
    </w:p>
    <w:p w14:paraId="735B81E5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GROUP BY d.name</w:t>
      </w:r>
    </w:p>
    <w:p w14:paraId="18933477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HAVING 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COUNT(</w:t>
      </w:r>
      <w:proofErr w:type="gram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*) = (SELECT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max_count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FROM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MaxSubscriptionCount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62507FE3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5470C51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>--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</w:rPr>
        <w:t>6.Каков</w:t>
      </w:r>
      <w:proofErr w:type="gramEnd"/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средний срок подписки по каждому изданию?</w:t>
      </w:r>
    </w:p>
    <w:p w14:paraId="51B06BFF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--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Для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всех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существующих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подписок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782BF70A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SELECT round(avg(duration), 2) FROM 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subscription</w:t>
      </w:r>
      <w:proofErr w:type="gramEnd"/>
    </w:p>
    <w:p w14:paraId="49B13FEE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FEE6CB2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CD0511">
        <w:rPr>
          <w:rFonts w:ascii="Courier New" w:hAnsi="Courier New" w:cs="Courier New"/>
          <w:color w:val="000000"/>
          <w:sz w:val="22"/>
          <w:szCs w:val="22"/>
        </w:rPr>
        <w:t>--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</w:rPr>
        <w:t>6.Каков</w:t>
      </w:r>
      <w:proofErr w:type="gramEnd"/>
      <w:r w:rsidRPr="00CD0511">
        <w:rPr>
          <w:rFonts w:ascii="Courier New" w:hAnsi="Courier New" w:cs="Courier New"/>
          <w:color w:val="000000"/>
          <w:sz w:val="22"/>
          <w:szCs w:val="22"/>
        </w:rPr>
        <w:t xml:space="preserve"> средний срок подписки по каждому изданию?</w:t>
      </w:r>
    </w:p>
    <w:p w14:paraId="68CCBD55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--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Только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для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действующих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CD0511">
        <w:rPr>
          <w:rFonts w:ascii="Courier New" w:hAnsi="Courier New" w:cs="Courier New"/>
          <w:color w:val="000000"/>
          <w:sz w:val="22"/>
          <w:szCs w:val="22"/>
        </w:rPr>
        <w:t>подписок</w:t>
      </w: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11884976" w14:textId="77777777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SELECT round(avg(duration), 2) FROM 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subscription</w:t>
      </w:r>
      <w:proofErr w:type="gramEnd"/>
    </w:p>
    <w:p w14:paraId="49AA02B5" w14:textId="3476F6B4" w:rsidR="00CD0511" w:rsidRPr="00CD0511" w:rsidRDefault="00CD0511" w:rsidP="00CD0511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WHERE </w:t>
      </w:r>
      <w:proofErr w:type="spell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startdate</w:t>
      </w:r>
      <w:proofErr w:type="spell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interval '1 day' * duration &gt;= </w:t>
      </w:r>
      <w:proofErr w:type="gramStart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NOW(</w:t>
      </w:r>
      <w:proofErr w:type="gramEnd"/>
      <w:r w:rsidRPr="00CD0511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sectPr w:rsidR="00CD0511" w:rsidRPr="00CD0511" w:rsidSect="009F5F3A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1133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C58F1" w14:textId="77777777" w:rsidR="003C158E" w:rsidRDefault="003C158E">
      <w:r>
        <w:separator/>
      </w:r>
    </w:p>
  </w:endnote>
  <w:endnote w:type="continuationSeparator" w:id="0">
    <w:p w14:paraId="0D9F0EC9" w14:textId="77777777" w:rsidR="003C158E" w:rsidRDefault="003C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libr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6A56C" w14:textId="77777777" w:rsidR="00E747A3" w:rsidRDefault="00E747A3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0654F744" w14:textId="77777777" w:rsidR="00E747A3" w:rsidRDefault="00E747A3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68C5" w14:textId="77777777" w:rsidR="00E747A3" w:rsidRDefault="00E747A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BFB92" w14:textId="77777777" w:rsidR="003C158E" w:rsidRDefault="003C158E">
      <w:r>
        <w:separator/>
      </w:r>
    </w:p>
  </w:footnote>
  <w:footnote w:type="continuationSeparator" w:id="0">
    <w:p w14:paraId="34362920" w14:textId="77777777" w:rsidR="003C158E" w:rsidRDefault="003C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6C58C" w14:textId="77777777" w:rsidR="00E747A3" w:rsidRDefault="00E747A3">
    <w:pPr>
      <w:pStyle w:val="af9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7F9F5" w14:textId="77777777" w:rsidR="00E747A3" w:rsidRDefault="00E747A3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3" w15:restartNumberingAfterBreak="0">
    <w:nsid w:val="02ED0004"/>
    <w:multiLevelType w:val="hybridMultilevel"/>
    <w:tmpl w:val="7D7C8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67720D"/>
    <w:multiLevelType w:val="hybridMultilevel"/>
    <w:tmpl w:val="5882D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CD062E"/>
    <w:multiLevelType w:val="hybridMultilevel"/>
    <w:tmpl w:val="95B25C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540ACC"/>
    <w:multiLevelType w:val="hybridMultilevel"/>
    <w:tmpl w:val="EDF20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043EA1"/>
    <w:multiLevelType w:val="hybridMultilevel"/>
    <w:tmpl w:val="B05648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4401CB"/>
    <w:multiLevelType w:val="hybridMultilevel"/>
    <w:tmpl w:val="E9945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EA4CFF"/>
    <w:multiLevelType w:val="hybridMultilevel"/>
    <w:tmpl w:val="54887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EB1071"/>
    <w:multiLevelType w:val="hybridMultilevel"/>
    <w:tmpl w:val="E0A6D3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B30DB"/>
    <w:multiLevelType w:val="hybridMultilevel"/>
    <w:tmpl w:val="E13A2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CE1381"/>
    <w:multiLevelType w:val="hybridMultilevel"/>
    <w:tmpl w:val="FB1C0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1C5806"/>
    <w:multiLevelType w:val="hybridMultilevel"/>
    <w:tmpl w:val="40101796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3FFE2B05"/>
    <w:multiLevelType w:val="hybridMultilevel"/>
    <w:tmpl w:val="2AC2D4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100539"/>
    <w:multiLevelType w:val="hybridMultilevel"/>
    <w:tmpl w:val="127C8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925AA9"/>
    <w:multiLevelType w:val="hybridMultilevel"/>
    <w:tmpl w:val="9ED6F1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4C57CC"/>
    <w:multiLevelType w:val="hybridMultilevel"/>
    <w:tmpl w:val="D44E2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0F05FC"/>
    <w:multiLevelType w:val="hybridMultilevel"/>
    <w:tmpl w:val="D4B81D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3">
      <w:start w:val="1"/>
      <w:numFmt w:val="upperRoman"/>
      <w:lvlText w:val="%2."/>
      <w:lvlJc w:val="righ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4FD3252"/>
    <w:multiLevelType w:val="hybridMultilevel"/>
    <w:tmpl w:val="90A228C2"/>
    <w:lvl w:ilvl="0" w:tplc="E7E0326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6820E0"/>
    <w:multiLevelType w:val="hybridMultilevel"/>
    <w:tmpl w:val="F82AE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7C58AE"/>
    <w:multiLevelType w:val="hybridMultilevel"/>
    <w:tmpl w:val="A43C2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25119"/>
    <w:multiLevelType w:val="hybridMultilevel"/>
    <w:tmpl w:val="CC9E593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7851E01"/>
    <w:multiLevelType w:val="hybridMultilevel"/>
    <w:tmpl w:val="872E5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4758A2"/>
    <w:multiLevelType w:val="hybridMultilevel"/>
    <w:tmpl w:val="FD3EF5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7346AC"/>
    <w:multiLevelType w:val="hybridMultilevel"/>
    <w:tmpl w:val="ED2C31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B705E1"/>
    <w:multiLevelType w:val="hybridMultilevel"/>
    <w:tmpl w:val="6FF44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237400"/>
    <w:multiLevelType w:val="hybridMultilevel"/>
    <w:tmpl w:val="F8187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7F7A1D"/>
    <w:multiLevelType w:val="multilevel"/>
    <w:tmpl w:val="0F22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980454">
    <w:abstractNumId w:val="0"/>
  </w:num>
  <w:num w:numId="2" w16cid:durableId="1197155296">
    <w:abstractNumId w:val="1"/>
  </w:num>
  <w:num w:numId="3" w16cid:durableId="101190585">
    <w:abstractNumId w:val="2"/>
  </w:num>
  <w:num w:numId="4" w16cid:durableId="1596941795">
    <w:abstractNumId w:val="28"/>
  </w:num>
  <w:num w:numId="5" w16cid:durableId="2100784377">
    <w:abstractNumId w:val="5"/>
  </w:num>
  <w:num w:numId="6" w16cid:durableId="1703047371">
    <w:abstractNumId w:val="26"/>
  </w:num>
  <w:num w:numId="7" w16cid:durableId="2043937745">
    <w:abstractNumId w:val="24"/>
  </w:num>
  <w:num w:numId="8" w16cid:durableId="424156765">
    <w:abstractNumId w:val="4"/>
  </w:num>
  <w:num w:numId="9" w16cid:durableId="329717371">
    <w:abstractNumId w:val="11"/>
  </w:num>
  <w:num w:numId="10" w16cid:durableId="417680361">
    <w:abstractNumId w:val="15"/>
  </w:num>
  <w:num w:numId="11" w16cid:durableId="2137554574">
    <w:abstractNumId w:val="21"/>
  </w:num>
  <w:num w:numId="12" w16cid:durableId="1795715484">
    <w:abstractNumId w:val="23"/>
  </w:num>
  <w:num w:numId="13" w16cid:durableId="971327710">
    <w:abstractNumId w:val="14"/>
  </w:num>
  <w:num w:numId="14" w16cid:durableId="1095318714">
    <w:abstractNumId w:val="16"/>
  </w:num>
  <w:num w:numId="15" w16cid:durableId="1640452326">
    <w:abstractNumId w:val="18"/>
  </w:num>
  <w:num w:numId="16" w16cid:durableId="1310138396">
    <w:abstractNumId w:val="3"/>
  </w:num>
  <w:num w:numId="17" w16cid:durableId="474492688">
    <w:abstractNumId w:val="20"/>
  </w:num>
  <w:num w:numId="18" w16cid:durableId="1027604596">
    <w:abstractNumId w:val="7"/>
  </w:num>
  <w:num w:numId="19" w16cid:durableId="368603623">
    <w:abstractNumId w:val="8"/>
  </w:num>
  <w:num w:numId="20" w16cid:durableId="2120176198">
    <w:abstractNumId w:val="9"/>
  </w:num>
  <w:num w:numId="21" w16cid:durableId="169226090">
    <w:abstractNumId w:val="27"/>
  </w:num>
  <w:num w:numId="22" w16cid:durableId="1095053184">
    <w:abstractNumId w:val="17"/>
  </w:num>
  <w:num w:numId="23" w16cid:durableId="45112356">
    <w:abstractNumId w:val="6"/>
  </w:num>
  <w:num w:numId="24" w16cid:durableId="766459004">
    <w:abstractNumId w:val="12"/>
  </w:num>
  <w:num w:numId="25" w16cid:durableId="501286953">
    <w:abstractNumId w:val="10"/>
  </w:num>
  <w:num w:numId="26" w16cid:durableId="1046023037">
    <w:abstractNumId w:val="22"/>
  </w:num>
  <w:num w:numId="27" w16cid:durableId="1594708803">
    <w:abstractNumId w:val="13"/>
  </w:num>
  <w:num w:numId="28" w16cid:durableId="2039621458">
    <w:abstractNumId w:val="25"/>
  </w:num>
  <w:num w:numId="29" w16cid:durableId="8681795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E0"/>
    <w:rsid w:val="0000791C"/>
    <w:rsid w:val="00015647"/>
    <w:rsid w:val="00044C16"/>
    <w:rsid w:val="00074EB0"/>
    <w:rsid w:val="0007545B"/>
    <w:rsid w:val="00082A43"/>
    <w:rsid w:val="000841AD"/>
    <w:rsid w:val="000B64AA"/>
    <w:rsid w:val="000C70DF"/>
    <w:rsid w:val="000E53E3"/>
    <w:rsid w:val="000F5BC4"/>
    <w:rsid w:val="00112FB4"/>
    <w:rsid w:val="00132C06"/>
    <w:rsid w:val="001446A6"/>
    <w:rsid w:val="00147527"/>
    <w:rsid w:val="00175DA6"/>
    <w:rsid w:val="00177948"/>
    <w:rsid w:val="00192C13"/>
    <w:rsid w:val="001A036A"/>
    <w:rsid w:val="001A5A8B"/>
    <w:rsid w:val="001B02D0"/>
    <w:rsid w:val="001B14A9"/>
    <w:rsid w:val="001B7C73"/>
    <w:rsid w:val="001D6A98"/>
    <w:rsid w:val="001E3628"/>
    <w:rsid w:val="001E49C4"/>
    <w:rsid w:val="00201E1F"/>
    <w:rsid w:val="0020336F"/>
    <w:rsid w:val="00204746"/>
    <w:rsid w:val="00206A3C"/>
    <w:rsid w:val="0022512F"/>
    <w:rsid w:val="00232D35"/>
    <w:rsid w:val="00243416"/>
    <w:rsid w:val="00244EE0"/>
    <w:rsid w:val="00250843"/>
    <w:rsid w:val="00262E53"/>
    <w:rsid w:val="00274B06"/>
    <w:rsid w:val="00283028"/>
    <w:rsid w:val="002E4F41"/>
    <w:rsid w:val="002F35E8"/>
    <w:rsid w:val="0030107B"/>
    <w:rsid w:val="00327333"/>
    <w:rsid w:val="00391B32"/>
    <w:rsid w:val="003B26E0"/>
    <w:rsid w:val="003C158E"/>
    <w:rsid w:val="003D7285"/>
    <w:rsid w:val="003D7B80"/>
    <w:rsid w:val="003E6148"/>
    <w:rsid w:val="003F755C"/>
    <w:rsid w:val="004062D5"/>
    <w:rsid w:val="0043150E"/>
    <w:rsid w:val="0044378F"/>
    <w:rsid w:val="0044432D"/>
    <w:rsid w:val="004455DC"/>
    <w:rsid w:val="004543A9"/>
    <w:rsid w:val="004628DB"/>
    <w:rsid w:val="00462EA4"/>
    <w:rsid w:val="00497B18"/>
    <w:rsid w:val="004A03B3"/>
    <w:rsid w:val="004C4827"/>
    <w:rsid w:val="004C58CC"/>
    <w:rsid w:val="004C6160"/>
    <w:rsid w:val="004D363B"/>
    <w:rsid w:val="004D6E66"/>
    <w:rsid w:val="004D7527"/>
    <w:rsid w:val="004F0B23"/>
    <w:rsid w:val="004F5694"/>
    <w:rsid w:val="00501291"/>
    <w:rsid w:val="0051450D"/>
    <w:rsid w:val="00516744"/>
    <w:rsid w:val="00532B5A"/>
    <w:rsid w:val="00556483"/>
    <w:rsid w:val="005851DF"/>
    <w:rsid w:val="005A297D"/>
    <w:rsid w:val="005B2BBD"/>
    <w:rsid w:val="005B6017"/>
    <w:rsid w:val="005C074D"/>
    <w:rsid w:val="005C08C7"/>
    <w:rsid w:val="005C23B7"/>
    <w:rsid w:val="005F1AEF"/>
    <w:rsid w:val="0060421F"/>
    <w:rsid w:val="006075C6"/>
    <w:rsid w:val="00622C4B"/>
    <w:rsid w:val="006272D8"/>
    <w:rsid w:val="006336EA"/>
    <w:rsid w:val="00641BC2"/>
    <w:rsid w:val="00655998"/>
    <w:rsid w:val="00657E32"/>
    <w:rsid w:val="00667C7B"/>
    <w:rsid w:val="00681B5B"/>
    <w:rsid w:val="00681CF2"/>
    <w:rsid w:val="00690EE9"/>
    <w:rsid w:val="006B1B58"/>
    <w:rsid w:val="006C55F5"/>
    <w:rsid w:val="006E04AB"/>
    <w:rsid w:val="007148E6"/>
    <w:rsid w:val="00717C81"/>
    <w:rsid w:val="007304AA"/>
    <w:rsid w:val="00743E53"/>
    <w:rsid w:val="00755583"/>
    <w:rsid w:val="00764F5E"/>
    <w:rsid w:val="00775894"/>
    <w:rsid w:val="00781E6C"/>
    <w:rsid w:val="00785F31"/>
    <w:rsid w:val="007A678D"/>
    <w:rsid w:val="007B6BDF"/>
    <w:rsid w:val="007C0E84"/>
    <w:rsid w:val="007E58CE"/>
    <w:rsid w:val="00801627"/>
    <w:rsid w:val="0081483D"/>
    <w:rsid w:val="00847D52"/>
    <w:rsid w:val="00860960"/>
    <w:rsid w:val="00880E93"/>
    <w:rsid w:val="00882232"/>
    <w:rsid w:val="0088359E"/>
    <w:rsid w:val="008A257B"/>
    <w:rsid w:val="008B1049"/>
    <w:rsid w:val="008B7317"/>
    <w:rsid w:val="008C1DE7"/>
    <w:rsid w:val="008C57FA"/>
    <w:rsid w:val="008D1F7E"/>
    <w:rsid w:val="00907EE8"/>
    <w:rsid w:val="0092054E"/>
    <w:rsid w:val="0092231C"/>
    <w:rsid w:val="0092710B"/>
    <w:rsid w:val="0095006E"/>
    <w:rsid w:val="0096066C"/>
    <w:rsid w:val="00967BE4"/>
    <w:rsid w:val="00992F89"/>
    <w:rsid w:val="009C2F25"/>
    <w:rsid w:val="009C4B73"/>
    <w:rsid w:val="009D6C68"/>
    <w:rsid w:val="009E3487"/>
    <w:rsid w:val="009F5727"/>
    <w:rsid w:val="009F5F3A"/>
    <w:rsid w:val="00A025A9"/>
    <w:rsid w:val="00A21A4A"/>
    <w:rsid w:val="00A61598"/>
    <w:rsid w:val="00A63ACA"/>
    <w:rsid w:val="00A66F06"/>
    <w:rsid w:val="00A75457"/>
    <w:rsid w:val="00A8134D"/>
    <w:rsid w:val="00AA656C"/>
    <w:rsid w:val="00AB5E3F"/>
    <w:rsid w:val="00AB7E43"/>
    <w:rsid w:val="00AF401B"/>
    <w:rsid w:val="00B147D7"/>
    <w:rsid w:val="00B25364"/>
    <w:rsid w:val="00B31C96"/>
    <w:rsid w:val="00B32330"/>
    <w:rsid w:val="00B476EA"/>
    <w:rsid w:val="00B607B7"/>
    <w:rsid w:val="00B6203D"/>
    <w:rsid w:val="00B63481"/>
    <w:rsid w:val="00B836A2"/>
    <w:rsid w:val="00B911BB"/>
    <w:rsid w:val="00BA62CD"/>
    <w:rsid w:val="00BC25B0"/>
    <w:rsid w:val="00BC3DAF"/>
    <w:rsid w:val="00BC5F65"/>
    <w:rsid w:val="00BF5CE0"/>
    <w:rsid w:val="00C01D47"/>
    <w:rsid w:val="00C06021"/>
    <w:rsid w:val="00C4505E"/>
    <w:rsid w:val="00C53BA6"/>
    <w:rsid w:val="00C67613"/>
    <w:rsid w:val="00C828EC"/>
    <w:rsid w:val="00CA25A8"/>
    <w:rsid w:val="00CB1FCE"/>
    <w:rsid w:val="00CB685E"/>
    <w:rsid w:val="00CC51E1"/>
    <w:rsid w:val="00CD0511"/>
    <w:rsid w:val="00CD2D57"/>
    <w:rsid w:val="00CD3775"/>
    <w:rsid w:val="00CD389C"/>
    <w:rsid w:val="00CE5F06"/>
    <w:rsid w:val="00CF6CA8"/>
    <w:rsid w:val="00D2650B"/>
    <w:rsid w:val="00D41CEC"/>
    <w:rsid w:val="00D5643E"/>
    <w:rsid w:val="00D575EE"/>
    <w:rsid w:val="00D723B1"/>
    <w:rsid w:val="00D8653A"/>
    <w:rsid w:val="00D92E70"/>
    <w:rsid w:val="00DA5836"/>
    <w:rsid w:val="00DD1E1F"/>
    <w:rsid w:val="00DE220B"/>
    <w:rsid w:val="00DE284A"/>
    <w:rsid w:val="00E353EE"/>
    <w:rsid w:val="00E40885"/>
    <w:rsid w:val="00E43D38"/>
    <w:rsid w:val="00E747A3"/>
    <w:rsid w:val="00E902B8"/>
    <w:rsid w:val="00E906A8"/>
    <w:rsid w:val="00E93CD0"/>
    <w:rsid w:val="00E962A5"/>
    <w:rsid w:val="00EB09E1"/>
    <w:rsid w:val="00ED6E23"/>
    <w:rsid w:val="00EF4C6F"/>
    <w:rsid w:val="00F113A4"/>
    <w:rsid w:val="00F132E7"/>
    <w:rsid w:val="00F36269"/>
    <w:rsid w:val="00F4623B"/>
    <w:rsid w:val="00F57D13"/>
    <w:rsid w:val="00F65870"/>
    <w:rsid w:val="00F9556E"/>
    <w:rsid w:val="00FA382B"/>
    <w:rsid w:val="00FB5B8B"/>
    <w:rsid w:val="00FC620A"/>
    <w:rsid w:val="00FD214D"/>
    <w:rsid w:val="00FE4FA7"/>
    <w:rsid w:val="00FF04C6"/>
    <w:rsid w:val="00FF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2F3927E"/>
  <w15:docId w15:val="{45C53701-0D0B-41F4-8BD2-C877F4ED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47527"/>
    <w:pPr>
      <w:suppressAutoHyphens/>
    </w:pPr>
    <w:rPr>
      <w:sz w:val="24"/>
      <w:szCs w:val="24"/>
      <w:lang w:val="ru-RU" w:eastAsia="zh-CN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b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customStyle="1" w:styleId="HTML1">
    <w:name w:val="Цитата HTML1"/>
    <w:rPr>
      <w:i/>
      <w:iCs/>
    </w:rPr>
  </w:style>
  <w:style w:type="character" w:customStyle="1" w:styleId="11">
    <w:name w:val="Основной шрифт абзаца1"/>
  </w:style>
  <w:style w:type="character" w:customStyle="1" w:styleId="a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2">
    <w:name w:val="Название книги1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3">
    <w:name w:val="Заголовок1"/>
    <w:basedOn w:val="a0"/>
    <w:next w:val="ae"/>
    <w:pPr>
      <w:jc w:val="center"/>
    </w:pPr>
    <w:rPr>
      <w:b/>
      <w:sz w:val="22"/>
    </w:rPr>
  </w:style>
  <w:style w:type="paragraph" w:styleId="ae">
    <w:name w:val="Body Text"/>
    <w:basedOn w:val="a0"/>
    <w:pPr>
      <w:jc w:val="center"/>
    </w:pPr>
    <w:rPr>
      <w:b/>
      <w:sz w:val="28"/>
    </w:r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0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4">
    <w:name w:val="Указатель1"/>
    <w:basedOn w:val="a0"/>
    <w:pPr>
      <w:suppressLineNumbers/>
    </w:pPr>
    <w:rPr>
      <w:rFonts w:cs="Lohit Devanagari"/>
    </w:rPr>
  </w:style>
  <w:style w:type="paragraph" w:styleId="af1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2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f3">
    <w:name w:val="Для таблиц"/>
    <w:basedOn w:val="a0"/>
  </w:style>
  <w:style w:type="paragraph" w:customStyle="1" w:styleId="a">
    <w:name w:val="Обычный (веб)"/>
    <w:basedOn w:val="a0"/>
    <w:pPr>
      <w:numPr>
        <w:numId w:val="3"/>
      </w:numPr>
      <w:spacing w:before="280" w:after="280"/>
      <w:ind w:left="720" w:firstLine="0"/>
    </w:pPr>
  </w:style>
  <w:style w:type="paragraph" w:styleId="af4">
    <w:name w:val="Subtitle"/>
    <w:basedOn w:val="a0"/>
    <w:next w:val="ae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0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pPr>
      <w:spacing w:before="120"/>
      <w:ind w:left="1701" w:hanging="708"/>
      <w:jc w:val="both"/>
    </w:pPr>
  </w:style>
  <w:style w:type="paragraph" w:customStyle="1" w:styleId="15">
    <w:name w:val="Знак Знак Знак Знак Знак Знак Знак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5">
    <w:name w:val="По центру"/>
    <w:basedOn w:val="a0"/>
    <w:pPr>
      <w:jc w:val="center"/>
    </w:pPr>
    <w:rPr>
      <w:sz w:val="28"/>
      <w:szCs w:val="20"/>
    </w:rPr>
  </w:style>
  <w:style w:type="paragraph" w:customStyle="1" w:styleId="af6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Верхний и нижний колонтитулы"/>
    <w:basedOn w:val="a0"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71">
    <w:name w:val="Абзац списка7"/>
    <w:basedOn w:val="a0"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val="ru-RU" w:eastAsia="zh-CN"/>
    </w:rPr>
  </w:style>
  <w:style w:type="paragraph" w:styleId="af9">
    <w:name w:val="header"/>
    <w:basedOn w:val="a0"/>
  </w:style>
  <w:style w:type="paragraph" w:customStyle="1" w:styleId="16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val="ru-RU" w:eastAsia="zh-CN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7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val="ru-RU" w:eastAsia="zh-CN"/>
    </w:rPr>
  </w:style>
  <w:style w:type="paragraph" w:customStyle="1" w:styleId="afa">
    <w:name w:val="Стиль"/>
    <w:pPr>
      <w:widowControl w:val="0"/>
      <w:suppressAutoHyphens/>
    </w:pPr>
    <w:rPr>
      <w:spacing w:val="-1"/>
      <w:kern w:val="2"/>
      <w:position w:val="-1"/>
      <w:sz w:val="24"/>
      <w:lang w:eastAsia="zh-CN"/>
    </w:rPr>
  </w:style>
  <w:style w:type="paragraph" w:customStyle="1" w:styleId="222">
    <w:name w:val="Основной текст 22"/>
    <w:basedOn w:val="a0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ru-RU" w:eastAsia="zh-CN"/>
    </w:rPr>
  </w:style>
  <w:style w:type="paragraph" w:customStyle="1" w:styleId="311">
    <w:name w:val="Основной текст 31"/>
    <w:basedOn w:val="a0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8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val="ru-RU"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val="ru-RU" w:eastAsia="zh-CN"/>
    </w:rPr>
  </w:style>
  <w:style w:type="paragraph" w:customStyle="1" w:styleId="western">
    <w:name w:val="western"/>
    <w:basedOn w:val="a0"/>
    <w:pPr>
      <w:spacing w:before="280" w:after="280"/>
    </w:pPr>
  </w:style>
  <w:style w:type="paragraph" w:customStyle="1" w:styleId="19">
    <w:name w:val="Маркированный список1"/>
    <w:basedOn w:val="a0"/>
    <w:pPr>
      <w:ind w:left="360" w:hanging="360"/>
      <w:jc w:val="both"/>
    </w:pPr>
  </w:style>
  <w:style w:type="paragraph" w:styleId="43">
    <w:name w:val="List Bullet 4"/>
    <w:basedOn w:val="a0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exac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customStyle="1" w:styleId="1a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val="ru-RU" w:eastAsia="zh-CN"/>
    </w:rPr>
  </w:style>
  <w:style w:type="paragraph" w:customStyle="1" w:styleId="44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280" w:after="280"/>
    </w:pPr>
  </w:style>
  <w:style w:type="paragraph" w:customStyle="1" w:styleId="1b">
    <w:name w:val="Название объекта1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customStyle="1" w:styleId="1c">
    <w:name w:val="Текст выноски1"/>
    <w:basedOn w:val="a0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paragraph" w:customStyle="1" w:styleId="afb">
    <w:name w:val="Текст абзаца"/>
    <w:basedOn w:val="a0"/>
    <w:pPr>
      <w:ind w:firstLine="709"/>
      <w:jc w:val="both"/>
    </w:pPr>
    <w:rPr>
      <w:lang w:val="en-US"/>
    </w:rPr>
  </w:style>
  <w:style w:type="paragraph" w:customStyle="1" w:styleId="afc">
    <w:name w:val="Содержимое таблицы"/>
    <w:basedOn w:val="a0"/>
    <w:pPr>
      <w:suppressLineNumbers/>
    </w:pPr>
  </w:style>
  <w:style w:type="paragraph" w:customStyle="1" w:styleId="afd">
    <w:name w:val="Заголовок таблицы"/>
    <w:basedOn w:val="afc"/>
    <w:pPr>
      <w:jc w:val="center"/>
    </w:pPr>
    <w:rPr>
      <w:b/>
      <w:bCs/>
    </w:rPr>
  </w:style>
  <w:style w:type="paragraph" w:styleId="afe">
    <w:name w:val="Normal (Web)"/>
    <w:basedOn w:val="a0"/>
    <w:uiPriority w:val="99"/>
    <w:unhideWhenUsed/>
    <w:rsid w:val="00532B5A"/>
    <w:pPr>
      <w:suppressAutoHyphens w:val="0"/>
      <w:spacing w:before="100" w:beforeAutospacing="1" w:after="100" w:afterAutospacing="1"/>
    </w:pPr>
    <w:rPr>
      <w:lang w:val="en-US" w:eastAsia="en-US"/>
    </w:rPr>
  </w:style>
  <w:style w:type="table" w:styleId="aff">
    <w:name w:val="Table Grid"/>
    <w:basedOn w:val="a2"/>
    <w:uiPriority w:val="39"/>
    <w:rsid w:val="00690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D5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link w:val="HTML"/>
    <w:uiPriority w:val="99"/>
    <w:rsid w:val="00D5643E"/>
    <w:rPr>
      <w:rFonts w:ascii="Courier New" w:hAnsi="Courier New" w:cs="Courier New"/>
    </w:rPr>
  </w:style>
  <w:style w:type="character" w:styleId="aff0">
    <w:name w:val="Unresolved Mention"/>
    <w:uiPriority w:val="99"/>
    <w:semiHidden/>
    <w:unhideWhenUsed/>
    <w:rsid w:val="00FA382B"/>
    <w:rPr>
      <w:color w:val="605E5C"/>
      <w:shd w:val="clear" w:color="auto" w:fill="E1DFDD"/>
    </w:rPr>
  </w:style>
  <w:style w:type="character" w:styleId="aff1">
    <w:name w:val="FollowedHyperlink"/>
    <w:uiPriority w:val="99"/>
    <w:semiHidden/>
    <w:unhideWhenUsed/>
    <w:rsid w:val="00FF04C6"/>
    <w:rPr>
      <w:color w:val="954F72"/>
      <w:u w:val="single"/>
    </w:rPr>
  </w:style>
  <w:style w:type="character" w:customStyle="1" w:styleId="katex-mathml">
    <w:name w:val="katex-mathml"/>
    <w:basedOn w:val="a1"/>
    <w:rsid w:val="00907EE8"/>
  </w:style>
  <w:style w:type="character" w:customStyle="1" w:styleId="mord">
    <w:name w:val="mord"/>
    <w:basedOn w:val="a1"/>
    <w:rsid w:val="00907EE8"/>
  </w:style>
  <w:style w:type="character" w:customStyle="1" w:styleId="mbin">
    <w:name w:val="mbin"/>
    <w:basedOn w:val="a1"/>
    <w:rsid w:val="00907EE8"/>
  </w:style>
  <w:style w:type="character" w:customStyle="1" w:styleId="mrel">
    <w:name w:val="mrel"/>
    <w:basedOn w:val="a1"/>
    <w:rsid w:val="00907EE8"/>
  </w:style>
  <w:style w:type="character" w:customStyle="1" w:styleId="mpunct">
    <w:name w:val="mpunct"/>
    <w:basedOn w:val="a1"/>
    <w:rsid w:val="00907EE8"/>
  </w:style>
  <w:style w:type="character" w:customStyle="1" w:styleId="hljs-selector-tag">
    <w:name w:val="hljs-selector-tag"/>
    <w:basedOn w:val="a1"/>
    <w:rsid w:val="00D723B1"/>
  </w:style>
  <w:style w:type="character" w:customStyle="1" w:styleId="hljs-number">
    <w:name w:val="hljs-number"/>
    <w:basedOn w:val="a1"/>
    <w:rsid w:val="00D723B1"/>
  </w:style>
  <w:style w:type="paragraph" w:styleId="aff2">
    <w:name w:val="List Paragraph"/>
    <w:basedOn w:val="a0"/>
    <w:uiPriority w:val="34"/>
    <w:qFormat/>
    <w:rsid w:val="00CB1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778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692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3191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51827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199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0581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95108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86090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74450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00224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1437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14194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5367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90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075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8216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8153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073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513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3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3684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138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552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310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3180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352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675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1837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6157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89724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9123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39788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1037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22486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658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8310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23786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36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31161-8346-4CBC-A22D-210B4E0E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1547</Words>
  <Characters>8824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Данил Коренев</cp:lastModifiedBy>
  <cp:revision>3</cp:revision>
  <cp:lastPrinted>2023-10-19T21:40:00Z</cp:lastPrinted>
  <dcterms:created xsi:type="dcterms:W3CDTF">2023-10-19T21:40:00Z</dcterms:created>
  <dcterms:modified xsi:type="dcterms:W3CDTF">2023-10-19T21:40:00Z</dcterms:modified>
</cp:coreProperties>
</file>